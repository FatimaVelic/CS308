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3D" w:rsidRDefault="000D3A3D" w:rsidP="000D3A3D">
      <w:pPr>
        <w:rPr>
          <w:sz w:val="24"/>
          <w:szCs w:val="24"/>
          <w:lang w:val="en-GB"/>
        </w:rPr>
      </w:pPr>
      <w:r w:rsidRPr="001D0CB3">
        <w:rPr>
          <w:sz w:val="24"/>
          <w:szCs w:val="24"/>
          <w:lang w:val="en-GB"/>
        </w:rPr>
        <w:t>Ma</w:t>
      </w:r>
      <w:r w:rsidR="00D71392">
        <w:rPr>
          <w:sz w:val="24"/>
          <w:szCs w:val="24"/>
          <w:lang w:val="en-GB"/>
        </w:rPr>
        <w:t>y</w:t>
      </w:r>
      <w:r w:rsidRPr="001D0CB3">
        <w:rPr>
          <w:sz w:val="24"/>
          <w:szCs w:val="24"/>
          <w:lang w:val="en-GB"/>
        </w:rPr>
        <w:t xml:space="preserve"> 7</w:t>
      </w:r>
      <w:r w:rsidRPr="001D0CB3">
        <w:rPr>
          <w:sz w:val="24"/>
          <w:szCs w:val="24"/>
          <w:vertAlign w:val="superscript"/>
          <w:lang w:val="en-GB"/>
        </w:rPr>
        <w:t>th</w:t>
      </w:r>
      <w:r w:rsidRPr="001D0CB3">
        <w:rPr>
          <w:sz w:val="24"/>
          <w:szCs w:val="24"/>
          <w:lang w:val="en-GB"/>
        </w:rPr>
        <w:t>, 2019.</w:t>
      </w:r>
    </w:p>
    <w:p w:rsidR="00FF75ED" w:rsidRPr="001D0CB3" w:rsidRDefault="00FF75ED" w:rsidP="000D3A3D">
      <w:pPr>
        <w:rPr>
          <w:sz w:val="24"/>
          <w:szCs w:val="24"/>
          <w:lang w:val="en-GB"/>
        </w:rPr>
      </w:pPr>
      <w:r>
        <w:rPr>
          <w:sz w:val="24"/>
          <w:szCs w:val="24"/>
          <w:lang w:val="en-GB"/>
        </w:rPr>
        <w:t>Course: CS308-Software engineering</w:t>
      </w:r>
    </w:p>
    <w:p w:rsidR="00A9204E" w:rsidRPr="001D0CB3" w:rsidRDefault="00B3134E" w:rsidP="000D3A3D">
      <w:pPr>
        <w:rPr>
          <w:sz w:val="24"/>
          <w:szCs w:val="24"/>
          <w:lang w:val="en-GB"/>
        </w:rPr>
      </w:pPr>
      <w:r>
        <w:rPr>
          <w:sz w:val="24"/>
          <w:szCs w:val="24"/>
          <w:lang w:val="en-GB"/>
        </w:rPr>
        <w:t xml:space="preserve">Group: </w:t>
      </w:r>
      <w:r w:rsidR="00BF5DA5" w:rsidRPr="001D0CB3">
        <w:rPr>
          <w:sz w:val="24"/>
          <w:szCs w:val="24"/>
          <w:lang w:val="en-GB"/>
        </w:rPr>
        <w:t>3</w:t>
      </w:r>
      <w:r w:rsidR="00FF75ED">
        <w:rPr>
          <w:sz w:val="24"/>
          <w:szCs w:val="24"/>
          <w:lang w:val="en-GB"/>
        </w:rPr>
        <w:t>/ Lady’s group</w:t>
      </w:r>
    </w:p>
    <w:p w:rsidR="000D3A3D" w:rsidRDefault="000D3A3D" w:rsidP="000D3A3D">
      <w:pPr>
        <w:rPr>
          <w:sz w:val="24"/>
          <w:szCs w:val="24"/>
          <w:lang w:val="en-GB"/>
        </w:rPr>
      </w:pPr>
      <w:r w:rsidRPr="001D0CB3">
        <w:rPr>
          <w:sz w:val="24"/>
          <w:szCs w:val="24"/>
          <w:lang w:val="en-GB"/>
        </w:rPr>
        <w:t>Project: Online Clothing Store</w:t>
      </w:r>
    </w:p>
    <w:p w:rsidR="00FF75ED" w:rsidRPr="001D0CB3" w:rsidRDefault="00FF75ED" w:rsidP="000D3A3D">
      <w:pPr>
        <w:rPr>
          <w:sz w:val="24"/>
          <w:szCs w:val="24"/>
          <w:lang w:val="en-GB"/>
        </w:rPr>
      </w:pPr>
    </w:p>
    <w:p w:rsidR="000D3A3D" w:rsidRPr="001D0CB3" w:rsidRDefault="000D3A3D" w:rsidP="000D3A3D">
      <w:pPr>
        <w:rPr>
          <w:sz w:val="24"/>
          <w:szCs w:val="24"/>
          <w:lang w:val="en-GB"/>
        </w:rPr>
      </w:pPr>
    </w:p>
    <w:p w:rsidR="000D3A3D" w:rsidRPr="001D0CB3" w:rsidRDefault="000D3A3D" w:rsidP="000D3A3D">
      <w:pPr>
        <w:rPr>
          <w:b/>
          <w:sz w:val="28"/>
          <w:szCs w:val="28"/>
          <w:lang w:val="en-GB"/>
        </w:rPr>
      </w:pPr>
      <w:r w:rsidRPr="001D0CB3">
        <w:rPr>
          <w:b/>
          <w:sz w:val="28"/>
          <w:szCs w:val="28"/>
          <w:lang w:val="en-GB"/>
        </w:rPr>
        <w:t xml:space="preserve">The Requirements Document </w:t>
      </w:r>
    </w:p>
    <w:p w:rsidR="000D3A3D" w:rsidRPr="001D0CB3" w:rsidRDefault="000D3A3D" w:rsidP="000D3A3D">
      <w:pPr>
        <w:rPr>
          <w:b/>
          <w:sz w:val="24"/>
          <w:szCs w:val="24"/>
          <w:lang w:val="en-GB"/>
        </w:rPr>
      </w:pPr>
    </w:p>
    <w:p w:rsidR="000D3A3D" w:rsidRPr="001D0CB3" w:rsidRDefault="000D3A3D" w:rsidP="000D3A3D">
      <w:pPr>
        <w:rPr>
          <w:b/>
          <w:sz w:val="24"/>
          <w:szCs w:val="24"/>
          <w:lang w:val="en-GB"/>
        </w:rPr>
      </w:pPr>
      <w:r w:rsidRPr="001D0CB3">
        <w:rPr>
          <w:b/>
          <w:sz w:val="24"/>
          <w:szCs w:val="24"/>
          <w:lang w:val="en-GB"/>
        </w:rPr>
        <w:t xml:space="preserve">Abstract </w:t>
      </w:r>
    </w:p>
    <w:p w:rsidR="000D3A3D" w:rsidRPr="001D0CB3" w:rsidRDefault="000D3A3D" w:rsidP="000D3A3D">
      <w:pPr>
        <w:rPr>
          <w:sz w:val="24"/>
          <w:szCs w:val="24"/>
          <w:lang w:val="en-GB"/>
        </w:rPr>
      </w:pPr>
    </w:p>
    <w:p w:rsidR="000D3A3D" w:rsidRPr="001D0CB3" w:rsidRDefault="000D3A3D" w:rsidP="000D3A3D">
      <w:pPr>
        <w:rPr>
          <w:sz w:val="24"/>
          <w:szCs w:val="24"/>
          <w:lang w:val="en-GB"/>
        </w:rPr>
      </w:pPr>
      <w:r w:rsidRPr="001D0CB3">
        <w:rPr>
          <w:sz w:val="24"/>
          <w:szCs w:val="24"/>
          <w:lang w:val="en-GB"/>
        </w:rPr>
        <w:t>Online Clothing Store is provided as an internet store with intention to provide the possibility of shopping from comfort of costumer’s home with a</w:t>
      </w:r>
      <w:r w:rsidR="002C300D" w:rsidRPr="001D0CB3">
        <w:rPr>
          <w:sz w:val="24"/>
          <w:szCs w:val="24"/>
          <w:lang w:val="en-GB"/>
        </w:rPr>
        <w:t xml:space="preserve">ll clothes displayed with appropriate images and affordable prices. </w:t>
      </w:r>
    </w:p>
    <w:p w:rsidR="002C300D" w:rsidRPr="001D0CB3" w:rsidRDefault="002C300D" w:rsidP="000D3A3D">
      <w:pPr>
        <w:rPr>
          <w:sz w:val="24"/>
          <w:szCs w:val="24"/>
          <w:lang w:val="en-GB"/>
        </w:rPr>
      </w:pPr>
    </w:p>
    <w:p w:rsidR="002C300D" w:rsidRPr="001D0CB3" w:rsidRDefault="002C300D" w:rsidP="000D3A3D">
      <w:pPr>
        <w:rPr>
          <w:b/>
          <w:sz w:val="24"/>
          <w:szCs w:val="24"/>
          <w:lang w:val="en-GB"/>
        </w:rPr>
      </w:pPr>
      <w:r w:rsidRPr="001D0CB3">
        <w:rPr>
          <w:b/>
          <w:sz w:val="24"/>
          <w:szCs w:val="24"/>
          <w:lang w:val="en-GB"/>
        </w:rPr>
        <w:t xml:space="preserve">Document Revision History </w:t>
      </w:r>
    </w:p>
    <w:p w:rsidR="002C300D" w:rsidRPr="001D0CB3" w:rsidRDefault="002C300D" w:rsidP="000D3A3D">
      <w:pPr>
        <w:rPr>
          <w:sz w:val="24"/>
          <w:szCs w:val="24"/>
          <w:lang w:val="en-GB"/>
        </w:rPr>
      </w:pPr>
    </w:p>
    <w:p w:rsidR="00F85BEB" w:rsidRPr="001D0CB3" w:rsidRDefault="002C300D" w:rsidP="000D3A3D">
      <w:pPr>
        <w:rPr>
          <w:sz w:val="24"/>
          <w:szCs w:val="24"/>
          <w:lang w:val="en-GB"/>
        </w:rPr>
      </w:pPr>
      <w:r w:rsidRPr="001D0CB3">
        <w:rPr>
          <w:sz w:val="24"/>
          <w:szCs w:val="24"/>
          <w:lang w:val="en-GB"/>
        </w:rPr>
        <w:t>Initial version of this project was submitted on March 7</w:t>
      </w:r>
      <w:r w:rsidRPr="001D0CB3">
        <w:rPr>
          <w:sz w:val="24"/>
          <w:szCs w:val="24"/>
          <w:vertAlign w:val="superscript"/>
          <w:lang w:val="en-GB"/>
        </w:rPr>
        <w:t>th</w:t>
      </w:r>
      <w:r w:rsidRPr="001D0CB3">
        <w:rPr>
          <w:sz w:val="24"/>
          <w:szCs w:val="24"/>
          <w:lang w:val="en-GB"/>
        </w:rPr>
        <w:t xml:space="preserve"> after which project was presented to professor on March 14</w:t>
      </w:r>
      <w:r w:rsidRPr="001D0CB3">
        <w:rPr>
          <w:sz w:val="24"/>
          <w:szCs w:val="24"/>
          <w:vertAlign w:val="superscript"/>
          <w:lang w:val="en-GB"/>
        </w:rPr>
        <w:t>th</w:t>
      </w:r>
      <w:r w:rsidRPr="001D0CB3">
        <w:rPr>
          <w:sz w:val="24"/>
          <w:szCs w:val="24"/>
          <w:lang w:val="en-GB"/>
        </w:rPr>
        <w:t xml:space="preserve"> where it acquired required approval. </w:t>
      </w:r>
    </w:p>
    <w:p w:rsidR="00F85BEB" w:rsidRPr="001D0CB3" w:rsidRDefault="00F85BEB" w:rsidP="000D3A3D">
      <w:pPr>
        <w:rPr>
          <w:sz w:val="24"/>
          <w:szCs w:val="24"/>
          <w:lang w:val="en-GB"/>
        </w:rPr>
      </w:pPr>
    </w:p>
    <w:p w:rsidR="00F85BEB" w:rsidRPr="001D0CB3" w:rsidRDefault="00F85BEB" w:rsidP="000D3A3D">
      <w:pPr>
        <w:rPr>
          <w:sz w:val="24"/>
          <w:szCs w:val="24"/>
          <w:lang w:val="en-GB"/>
        </w:rPr>
      </w:pPr>
      <w:r w:rsidRPr="001D0CB3">
        <w:rPr>
          <w:sz w:val="24"/>
          <w:szCs w:val="24"/>
          <w:lang w:val="en-GB"/>
        </w:rPr>
        <w:t xml:space="preserve">Version 0 (initial version) – content: description, list of functions </w:t>
      </w:r>
      <w:r w:rsidR="00247750" w:rsidRPr="001D0CB3">
        <w:rPr>
          <w:sz w:val="24"/>
          <w:szCs w:val="24"/>
          <w:lang w:val="en-GB"/>
        </w:rPr>
        <w:t>and user roles</w:t>
      </w:r>
    </w:p>
    <w:p w:rsidR="00247750" w:rsidRDefault="00247750" w:rsidP="000D3A3D">
      <w:pPr>
        <w:rPr>
          <w:sz w:val="24"/>
          <w:szCs w:val="24"/>
          <w:lang w:val="en-GB"/>
        </w:rPr>
      </w:pPr>
      <w:r w:rsidRPr="001D0CB3">
        <w:rPr>
          <w:sz w:val="24"/>
          <w:szCs w:val="24"/>
          <w:lang w:val="en-GB"/>
        </w:rPr>
        <w:t>Version 1 (</w:t>
      </w:r>
      <w:r w:rsidR="00D71392">
        <w:rPr>
          <w:sz w:val="24"/>
          <w:szCs w:val="24"/>
          <w:lang w:val="en-GB"/>
        </w:rPr>
        <w:t>March 17</w:t>
      </w:r>
      <w:r w:rsidR="00D71392" w:rsidRPr="00D71392">
        <w:rPr>
          <w:sz w:val="24"/>
          <w:szCs w:val="24"/>
          <w:vertAlign w:val="superscript"/>
          <w:lang w:val="en-GB"/>
        </w:rPr>
        <w:t>th</w:t>
      </w:r>
      <w:r w:rsidR="00D71392">
        <w:rPr>
          <w:sz w:val="24"/>
          <w:szCs w:val="24"/>
          <w:lang w:val="en-GB"/>
        </w:rPr>
        <w:t>, 2019</w:t>
      </w:r>
      <w:r w:rsidRPr="001D0CB3">
        <w:rPr>
          <w:sz w:val="24"/>
          <w:szCs w:val="24"/>
          <w:lang w:val="en-GB"/>
        </w:rPr>
        <w:t xml:space="preserve">) – adding features to </w:t>
      </w:r>
      <w:r w:rsidRPr="001D0CB3">
        <w:rPr>
          <w:i/>
          <w:sz w:val="24"/>
          <w:szCs w:val="24"/>
          <w:lang w:val="en-GB"/>
        </w:rPr>
        <w:t xml:space="preserve">could have </w:t>
      </w:r>
      <w:r w:rsidRPr="001D0CB3">
        <w:rPr>
          <w:sz w:val="24"/>
          <w:szCs w:val="24"/>
          <w:lang w:val="en-GB"/>
        </w:rPr>
        <w:t xml:space="preserve">and </w:t>
      </w:r>
      <w:r w:rsidRPr="001D0CB3">
        <w:rPr>
          <w:i/>
          <w:sz w:val="24"/>
          <w:szCs w:val="24"/>
          <w:lang w:val="en-GB"/>
        </w:rPr>
        <w:t xml:space="preserve">would have </w:t>
      </w:r>
      <w:r w:rsidRPr="001D0CB3">
        <w:rPr>
          <w:sz w:val="24"/>
          <w:szCs w:val="24"/>
          <w:lang w:val="en-GB"/>
        </w:rPr>
        <w:t>categories, adding non-functional features, detailed description of roles and fe</w:t>
      </w:r>
      <w:r w:rsidR="00CC3628">
        <w:rPr>
          <w:sz w:val="24"/>
          <w:szCs w:val="24"/>
          <w:lang w:val="en-GB"/>
        </w:rPr>
        <w:t>atures, activity bar chart or G</w:t>
      </w:r>
      <w:r w:rsidRPr="001D0CB3">
        <w:rPr>
          <w:sz w:val="24"/>
          <w:szCs w:val="24"/>
          <w:lang w:val="en-GB"/>
        </w:rPr>
        <w:t>ant</w:t>
      </w:r>
      <w:r w:rsidR="00CC3628">
        <w:rPr>
          <w:sz w:val="24"/>
          <w:szCs w:val="24"/>
          <w:lang w:val="en-GB"/>
        </w:rPr>
        <w:t>t</w:t>
      </w:r>
      <w:r w:rsidRPr="001D0CB3">
        <w:rPr>
          <w:sz w:val="24"/>
          <w:szCs w:val="24"/>
          <w:lang w:val="en-GB"/>
        </w:rPr>
        <w:t xml:space="preserve"> chart. </w:t>
      </w:r>
    </w:p>
    <w:p w:rsidR="00D71392" w:rsidRPr="001D0CB3" w:rsidRDefault="00D71392" w:rsidP="000D3A3D">
      <w:pPr>
        <w:rPr>
          <w:sz w:val="24"/>
          <w:szCs w:val="24"/>
          <w:lang w:val="en-GB"/>
        </w:rPr>
      </w:pPr>
      <w:r>
        <w:rPr>
          <w:sz w:val="24"/>
          <w:szCs w:val="24"/>
          <w:lang w:val="en-GB"/>
        </w:rPr>
        <w:t xml:space="preserve">Version 2 (current) – adding task division with short description for each task and modifying the introduction as instructed by the professor. </w:t>
      </w:r>
    </w:p>
    <w:p w:rsidR="00F85BEB" w:rsidRPr="001D0CB3" w:rsidRDefault="00F85BEB" w:rsidP="000D3A3D">
      <w:pPr>
        <w:rPr>
          <w:sz w:val="24"/>
          <w:szCs w:val="24"/>
          <w:lang w:val="en-GB"/>
        </w:rPr>
      </w:pPr>
    </w:p>
    <w:p w:rsidR="000D3A3D" w:rsidRDefault="00247750" w:rsidP="000D3A3D">
      <w:pPr>
        <w:rPr>
          <w:b/>
          <w:sz w:val="24"/>
          <w:szCs w:val="24"/>
          <w:lang w:val="en-GB"/>
        </w:rPr>
      </w:pPr>
      <w:r w:rsidRPr="001D0CB3">
        <w:rPr>
          <w:b/>
          <w:sz w:val="24"/>
          <w:szCs w:val="24"/>
          <w:lang w:val="en-GB"/>
        </w:rPr>
        <w:t>Glossary</w:t>
      </w:r>
    </w:p>
    <w:p w:rsidR="00CC3628" w:rsidRDefault="00CC3628" w:rsidP="000D3A3D">
      <w:pPr>
        <w:rPr>
          <w:b/>
          <w:sz w:val="24"/>
          <w:szCs w:val="24"/>
          <w:lang w:val="en-GB"/>
        </w:rPr>
      </w:pPr>
    </w:p>
    <w:tbl>
      <w:tblPr>
        <w:tblStyle w:val="TableGrid"/>
        <w:tblW w:w="0" w:type="auto"/>
        <w:tblLook w:val="04A0" w:firstRow="1" w:lastRow="0" w:firstColumn="1" w:lastColumn="0" w:noHBand="0" w:noVBand="1"/>
      </w:tblPr>
      <w:tblGrid>
        <w:gridCol w:w="2093"/>
        <w:gridCol w:w="7483"/>
      </w:tblGrid>
      <w:tr w:rsidR="00FF75ED" w:rsidTr="00FF75ED">
        <w:tc>
          <w:tcPr>
            <w:tcW w:w="2093" w:type="dxa"/>
          </w:tcPr>
          <w:p w:rsidR="00FF75ED" w:rsidRDefault="00FF75ED" w:rsidP="000D3A3D">
            <w:pPr>
              <w:rPr>
                <w:sz w:val="24"/>
                <w:szCs w:val="24"/>
                <w:lang w:val="en-GB"/>
              </w:rPr>
            </w:pPr>
            <w:r>
              <w:rPr>
                <w:sz w:val="24"/>
                <w:szCs w:val="24"/>
                <w:lang w:val="en-GB"/>
              </w:rPr>
              <w:t>Database</w:t>
            </w:r>
          </w:p>
        </w:tc>
        <w:tc>
          <w:tcPr>
            <w:tcW w:w="7483" w:type="dxa"/>
          </w:tcPr>
          <w:p w:rsidR="00FF75ED" w:rsidRPr="00CC3628" w:rsidRDefault="00FF75ED" w:rsidP="000D3A3D">
            <w:pPr>
              <w:rPr>
                <w:rFonts w:ascii="Calibri" w:hAnsi="Calibri"/>
                <w:sz w:val="24"/>
                <w:szCs w:val="24"/>
                <w:lang w:val="en-GB"/>
              </w:rPr>
            </w:pPr>
            <w:r w:rsidRPr="00CC3628">
              <w:rPr>
                <w:rFonts w:ascii="Calibri" w:hAnsi="Calibri"/>
                <w:sz w:val="24"/>
                <w:szCs w:val="24"/>
                <w:lang w:val="en-GB"/>
              </w:rPr>
              <w:t>A collection of stored related data</w:t>
            </w:r>
          </w:p>
        </w:tc>
      </w:tr>
      <w:tr w:rsidR="00FF75ED" w:rsidTr="00FF75ED">
        <w:tc>
          <w:tcPr>
            <w:tcW w:w="2093" w:type="dxa"/>
          </w:tcPr>
          <w:p w:rsidR="00FF75ED" w:rsidRDefault="00FF75ED" w:rsidP="000D3A3D">
            <w:pPr>
              <w:rPr>
                <w:sz w:val="24"/>
                <w:szCs w:val="24"/>
                <w:lang w:val="en-GB"/>
              </w:rPr>
            </w:pPr>
            <w:r>
              <w:rPr>
                <w:sz w:val="24"/>
                <w:szCs w:val="24"/>
                <w:lang w:val="en-GB"/>
              </w:rPr>
              <w:t>C#</w:t>
            </w:r>
          </w:p>
        </w:tc>
        <w:tc>
          <w:tcPr>
            <w:tcW w:w="7483" w:type="dxa"/>
          </w:tcPr>
          <w:p w:rsidR="00FF75ED" w:rsidRPr="00CC3628" w:rsidRDefault="00FF75ED" w:rsidP="00FF75ED">
            <w:pPr>
              <w:rPr>
                <w:rFonts w:ascii="Calibri" w:eastAsia="Times New Roman" w:hAnsi="Calibri" w:cs="Times New Roman"/>
                <w:sz w:val="24"/>
                <w:szCs w:val="24"/>
              </w:rPr>
            </w:pPr>
            <w:r w:rsidRPr="00CC3628">
              <w:rPr>
                <w:rFonts w:ascii="Calibri" w:eastAsia="Times New Roman" w:hAnsi="Calibri" w:cs="Times New Roman"/>
                <w:color w:val="333333"/>
                <w:sz w:val="24"/>
                <w:szCs w:val="24"/>
                <w:shd w:val="clear" w:color="auto" w:fill="FFFFFF"/>
              </w:rPr>
              <w:t>a general object-oriented programming (OOP) language for networking and Web development</w:t>
            </w:r>
          </w:p>
          <w:p w:rsidR="00FF75ED" w:rsidRPr="00CC3628" w:rsidRDefault="00FF75ED" w:rsidP="000D3A3D">
            <w:pPr>
              <w:rPr>
                <w:rFonts w:ascii="Calibri" w:hAnsi="Calibri"/>
                <w:sz w:val="24"/>
                <w:szCs w:val="24"/>
                <w:lang w:val="en-GB"/>
              </w:rPr>
            </w:pPr>
          </w:p>
        </w:tc>
      </w:tr>
      <w:tr w:rsidR="00FF75ED" w:rsidTr="00FF75ED">
        <w:tc>
          <w:tcPr>
            <w:tcW w:w="2093" w:type="dxa"/>
          </w:tcPr>
          <w:p w:rsidR="00FF75ED" w:rsidRDefault="00FF75ED" w:rsidP="000D3A3D">
            <w:pPr>
              <w:rPr>
                <w:sz w:val="24"/>
                <w:szCs w:val="24"/>
                <w:lang w:val="en-GB"/>
              </w:rPr>
            </w:pPr>
            <w:r>
              <w:rPr>
                <w:sz w:val="24"/>
                <w:szCs w:val="24"/>
                <w:lang w:val="en-GB"/>
              </w:rPr>
              <w:t>Asp.net</w:t>
            </w:r>
          </w:p>
        </w:tc>
        <w:tc>
          <w:tcPr>
            <w:tcW w:w="7483" w:type="dxa"/>
          </w:tcPr>
          <w:p w:rsidR="00FF75ED" w:rsidRPr="00CC3628" w:rsidRDefault="00FF75ED" w:rsidP="00FF75ED">
            <w:pPr>
              <w:rPr>
                <w:rFonts w:ascii="Calibri" w:eastAsia="Times New Roman" w:hAnsi="Calibri" w:cs="Times New Roman"/>
                <w:sz w:val="24"/>
                <w:szCs w:val="24"/>
              </w:rPr>
            </w:pPr>
            <w:r w:rsidRPr="00CC3628">
              <w:rPr>
                <w:rFonts w:ascii="Calibri" w:eastAsia="Times New Roman" w:hAnsi="Calibri" w:cs="Times New Roman"/>
                <w:color w:val="000000"/>
                <w:sz w:val="24"/>
                <w:szCs w:val="24"/>
                <w:shd w:val="clear" w:color="auto" w:fill="FFFFFF"/>
              </w:rPr>
              <w:t>ASP.NET is a web development platform, which provides a programming model, a comprehensive software infrastructure and various services required to build up robust web applications for PC and mobile devices</w:t>
            </w:r>
          </w:p>
          <w:p w:rsidR="00FF75ED" w:rsidRPr="00CC3628" w:rsidRDefault="00FF75ED" w:rsidP="000D3A3D">
            <w:pPr>
              <w:rPr>
                <w:rFonts w:ascii="Calibri" w:hAnsi="Calibri"/>
                <w:sz w:val="24"/>
                <w:szCs w:val="24"/>
                <w:lang w:val="en-GB"/>
              </w:rPr>
            </w:pPr>
          </w:p>
        </w:tc>
      </w:tr>
      <w:tr w:rsidR="00FF75ED" w:rsidTr="003E4A11">
        <w:trPr>
          <w:trHeight w:val="860"/>
        </w:trPr>
        <w:tc>
          <w:tcPr>
            <w:tcW w:w="2093" w:type="dxa"/>
          </w:tcPr>
          <w:p w:rsidR="00FF75ED" w:rsidRDefault="00FF75ED" w:rsidP="000D3A3D">
            <w:pPr>
              <w:rPr>
                <w:sz w:val="24"/>
                <w:szCs w:val="24"/>
                <w:lang w:val="en-GB"/>
              </w:rPr>
            </w:pPr>
            <w:r>
              <w:rPr>
                <w:sz w:val="24"/>
                <w:szCs w:val="24"/>
                <w:lang w:val="en-GB"/>
              </w:rPr>
              <w:t>HTML</w:t>
            </w:r>
          </w:p>
        </w:tc>
        <w:tc>
          <w:tcPr>
            <w:tcW w:w="7483" w:type="dxa"/>
          </w:tcPr>
          <w:p w:rsidR="00FF75ED" w:rsidRPr="00CC3628" w:rsidRDefault="00FF75ED" w:rsidP="00FF75ED">
            <w:pPr>
              <w:numPr>
                <w:ilvl w:val="0"/>
                <w:numId w:val="32"/>
              </w:numPr>
              <w:ind w:left="0"/>
              <w:rPr>
                <w:rFonts w:ascii="Calibri" w:hAnsi="Calibri"/>
                <w:sz w:val="24"/>
                <w:szCs w:val="24"/>
                <w:lang w:val="en-GB"/>
              </w:rPr>
            </w:pPr>
            <w:r w:rsidRPr="00CC3628">
              <w:rPr>
                <w:rFonts w:ascii="Calibri" w:eastAsia="Times New Roman" w:hAnsi="Calibri" w:cs="Times New Roman"/>
                <w:color w:val="222222"/>
                <w:sz w:val="24"/>
                <w:szCs w:val="24"/>
              </w:rPr>
              <w:t>Hypertext Markup Language, a standardized system for tagging text files to achieve font, color, graphic, and hyperlink effects on World Wide Web pages</w:t>
            </w:r>
          </w:p>
        </w:tc>
      </w:tr>
      <w:tr w:rsidR="003E4A11" w:rsidTr="00CA0E7B">
        <w:trPr>
          <w:trHeight w:val="694"/>
        </w:trPr>
        <w:tc>
          <w:tcPr>
            <w:tcW w:w="2093" w:type="dxa"/>
          </w:tcPr>
          <w:p w:rsidR="003E4A11" w:rsidRDefault="003E4A11" w:rsidP="000D3A3D">
            <w:pPr>
              <w:rPr>
                <w:sz w:val="24"/>
                <w:szCs w:val="24"/>
                <w:lang w:val="en-GB"/>
              </w:rPr>
            </w:pPr>
            <w:r>
              <w:rPr>
                <w:sz w:val="24"/>
                <w:szCs w:val="24"/>
                <w:lang w:val="en-GB"/>
              </w:rPr>
              <w:t>Operating system</w:t>
            </w:r>
          </w:p>
        </w:tc>
        <w:tc>
          <w:tcPr>
            <w:tcW w:w="7483" w:type="dxa"/>
          </w:tcPr>
          <w:p w:rsidR="003E4A11" w:rsidRPr="00CA0E7B" w:rsidRDefault="00CA0E7B" w:rsidP="00CA0E7B">
            <w:pPr>
              <w:widowControl w:val="0"/>
              <w:tabs>
                <w:tab w:val="left" w:pos="220"/>
                <w:tab w:val="left" w:pos="720"/>
              </w:tabs>
              <w:autoSpaceDE w:val="0"/>
              <w:autoSpaceDN w:val="0"/>
              <w:adjustRightInd w:val="0"/>
              <w:spacing w:after="240"/>
              <w:rPr>
                <w:rFonts w:ascii="Calibri" w:hAnsi="Calibri" w:cs="Times"/>
                <w:sz w:val="24"/>
                <w:szCs w:val="24"/>
              </w:rPr>
            </w:pPr>
            <w:r w:rsidRPr="00CA0E7B">
              <w:rPr>
                <w:rFonts w:ascii="Calibri" w:hAnsi="Calibri" w:cs="Helvetica"/>
                <w:sz w:val="24"/>
                <w:szCs w:val="24"/>
              </w:rPr>
              <w:t>Controls and coordinates use of hardware among variou</w:t>
            </w:r>
            <w:r>
              <w:rPr>
                <w:rFonts w:ascii="Calibri" w:hAnsi="Calibri" w:cs="Helvetica"/>
                <w:sz w:val="24"/>
                <w:szCs w:val="24"/>
              </w:rPr>
              <w:t>s applications and users</w:t>
            </w:r>
            <w:r w:rsidRPr="00CA0E7B">
              <w:rPr>
                <w:rFonts w:ascii="Calibri" w:hAnsi="Calibri" w:cs="Times"/>
                <w:sz w:val="24"/>
                <w:szCs w:val="24"/>
              </w:rPr>
              <w:t> </w:t>
            </w:r>
          </w:p>
        </w:tc>
      </w:tr>
      <w:tr w:rsidR="00FF75ED" w:rsidTr="00B3134E">
        <w:tc>
          <w:tcPr>
            <w:tcW w:w="2093" w:type="dxa"/>
          </w:tcPr>
          <w:p w:rsidR="00FF75ED" w:rsidRDefault="00FF75ED" w:rsidP="000D3A3D">
            <w:pPr>
              <w:rPr>
                <w:sz w:val="24"/>
                <w:szCs w:val="24"/>
                <w:lang w:val="en-GB"/>
              </w:rPr>
            </w:pPr>
            <w:r>
              <w:rPr>
                <w:sz w:val="24"/>
                <w:szCs w:val="24"/>
                <w:lang w:val="en-GB"/>
              </w:rPr>
              <w:t>CSS</w:t>
            </w:r>
          </w:p>
        </w:tc>
        <w:tc>
          <w:tcPr>
            <w:tcW w:w="7483" w:type="dxa"/>
            <w:tcBorders>
              <w:bottom w:val="single" w:sz="4" w:space="0" w:color="auto"/>
            </w:tcBorders>
          </w:tcPr>
          <w:p w:rsidR="00CC3628" w:rsidRPr="00CC3628" w:rsidRDefault="00CC3628" w:rsidP="00CC3628">
            <w:pPr>
              <w:rPr>
                <w:rFonts w:ascii="Calibri" w:eastAsia="Times New Roman" w:hAnsi="Calibri" w:cs="Times New Roman"/>
                <w:sz w:val="24"/>
                <w:szCs w:val="24"/>
              </w:rPr>
            </w:pPr>
            <w:r w:rsidRPr="00CC3628">
              <w:rPr>
                <w:rFonts w:ascii="Calibri" w:eastAsia="Times New Roman" w:hAnsi="Calibri" w:cs="Times New Roman"/>
                <w:sz w:val="24"/>
                <w:szCs w:val="24"/>
                <w:shd w:val="clear" w:color="auto" w:fill="FFFFFF"/>
              </w:rPr>
              <w:t>Cascading Style Sheets. </w:t>
            </w:r>
            <w:r w:rsidRPr="00CC3628">
              <w:rPr>
                <w:rFonts w:ascii="Calibri" w:eastAsia="Times New Roman" w:hAnsi="Calibri" w:cs="Times New Roman"/>
                <w:bCs/>
                <w:sz w:val="24"/>
                <w:szCs w:val="24"/>
              </w:rPr>
              <w:t>CSS</w:t>
            </w:r>
            <w:r w:rsidRPr="00CC3628">
              <w:rPr>
                <w:rFonts w:ascii="Calibri" w:eastAsia="Times New Roman" w:hAnsi="Calibri" w:cs="Times New Roman"/>
                <w:sz w:val="24"/>
                <w:szCs w:val="24"/>
                <w:shd w:val="clear" w:color="auto" w:fill="FFFFFF"/>
              </w:rPr>
              <w:t xml:space="preserve"> describes how HTML elements are to be </w:t>
            </w:r>
            <w:r w:rsidRPr="00CC3628">
              <w:rPr>
                <w:rFonts w:ascii="Calibri" w:eastAsia="Times New Roman" w:hAnsi="Calibri" w:cs="Times New Roman"/>
                <w:sz w:val="24"/>
                <w:szCs w:val="24"/>
                <w:shd w:val="clear" w:color="auto" w:fill="FFFFFF"/>
              </w:rPr>
              <w:lastRenderedPageBreak/>
              <w:t>displayed</w:t>
            </w:r>
          </w:p>
          <w:p w:rsidR="00FF75ED" w:rsidRPr="00CC3628" w:rsidRDefault="00FF75ED" w:rsidP="000D3A3D">
            <w:pPr>
              <w:rPr>
                <w:rFonts w:ascii="Calibri" w:hAnsi="Calibri"/>
                <w:sz w:val="24"/>
                <w:szCs w:val="24"/>
                <w:lang w:val="en-GB"/>
              </w:rPr>
            </w:pPr>
          </w:p>
        </w:tc>
      </w:tr>
      <w:tr w:rsidR="00FF75ED" w:rsidTr="00FF75ED">
        <w:tc>
          <w:tcPr>
            <w:tcW w:w="2093" w:type="dxa"/>
          </w:tcPr>
          <w:p w:rsidR="00FF75ED" w:rsidRDefault="00CC3628" w:rsidP="000D3A3D">
            <w:pPr>
              <w:rPr>
                <w:sz w:val="24"/>
                <w:szCs w:val="24"/>
                <w:lang w:val="en-GB"/>
              </w:rPr>
            </w:pPr>
            <w:r>
              <w:rPr>
                <w:sz w:val="24"/>
                <w:szCs w:val="24"/>
                <w:lang w:val="en-GB"/>
              </w:rPr>
              <w:lastRenderedPageBreak/>
              <w:t>G</w:t>
            </w:r>
            <w:r w:rsidR="00FF75ED">
              <w:rPr>
                <w:sz w:val="24"/>
                <w:szCs w:val="24"/>
                <w:lang w:val="en-GB"/>
              </w:rPr>
              <w:t>ANT</w:t>
            </w:r>
            <w:r w:rsidR="00B607C5">
              <w:rPr>
                <w:sz w:val="24"/>
                <w:szCs w:val="24"/>
                <w:lang w:val="en-GB"/>
              </w:rPr>
              <w:t>T</w:t>
            </w:r>
            <w:r w:rsidR="00FF75ED">
              <w:rPr>
                <w:sz w:val="24"/>
                <w:szCs w:val="24"/>
                <w:lang w:val="en-GB"/>
              </w:rPr>
              <w:t xml:space="preserve"> CHART</w:t>
            </w:r>
          </w:p>
        </w:tc>
        <w:tc>
          <w:tcPr>
            <w:tcW w:w="7483" w:type="dxa"/>
          </w:tcPr>
          <w:p w:rsidR="00FF75ED" w:rsidRPr="00CC3628" w:rsidRDefault="00B3134E" w:rsidP="000D3A3D">
            <w:pPr>
              <w:rPr>
                <w:rFonts w:ascii="Calibri" w:hAnsi="Calibri"/>
                <w:sz w:val="24"/>
                <w:szCs w:val="24"/>
                <w:lang w:val="en-GB"/>
              </w:rPr>
            </w:pPr>
            <w:r w:rsidRPr="00B3134E">
              <w:rPr>
                <w:rFonts w:ascii="Calibri" w:hAnsi="Calibri"/>
                <w:sz w:val="24"/>
                <w:szCs w:val="24"/>
                <w:lang w:val="en-GB"/>
              </w:rPr>
              <w:t>A type of bar chart that illustrates a project schedule</w:t>
            </w:r>
          </w:p>
        </w:tc>
      </w:tr>
    </w:tbl>
    <w:p w:rsidR="00D71392" w:rsidRDefault="00D71392" w:rsidP="000D3A3D">
      <w:pPr>
        <w:rPr>
          <w:b/>
          <w:sz w:val="24"/>
          <w:szCs w:val="24"/>
          <w:lang w:val="en-GB"/>
        </w:rPr>
      </w:pPr>
    </w:p>
    <w:p w:rsidR="00247750" w:rsidRPr="001D0CB3" w:rsidRDefault="00247750" w:rsidP="000D3A3D">
      <w:pPr>
        <w:rPr>
          <w:b/>
          <w:sz w:val="24"/>
          <w:szCs w:val="24"/>
          <w:lang w:val="en-GB"/>
        </w:rPr>
      </w:pPr>
      <w:r w:rsidRPr="001D0CB3">
        <w:rPr>
          <w:b/>
          <w:sz w:val="24"/>
          <w:szCs w:val="24"/>
          <w:lang w:val="en-GB"/>
        </w:rPr>
        <w:t>Introduction</w:t>
      </w:r>
    </w:p>
    <w:p w:rsidR="00247750" w:rsidRPr="001D0CB3" w:rsidRDefault="00247750" w:rsidP="000D3A3D">
      <w:pPr>
        <w:rPr>
          <w:b/>
          <w:sz w:val="24"/>
          <w:szCs w:val="24"/>
          <w:lang w:val="en-GB"/>
        </w:rPr>
      </w:pPr>
    </w:p>
    <w:p w:rsidR="00D71392" w:rsidRPr="001D0CB3" w:rsidRDefault="00247750" w:rsidP="00D71392">
      <w:pPr>
        <w:rPr>
          <w:sz w:val="24"/>
          <w:szCs w:val="24"/>
          <w:lang w:val="en-GB"/>
        </w:rPr>
      </w:pPr>
      <w:r w:rsidRPr="001D0CB3">
        <w:rPr>
          <w:sz w:val="24"/>
          <w:szCs w:val="24"/>
          <w:lang w:val="en-GB"/>
        </w:rPr>
        <w:t>The main aim of this project is to ease the shopping process of clothes</w:t>
      </w:r>
      <w:r w:rsidR="00043D38" w:rsidRPr="001D0CB3">
        <w:rPr>
          <w:sz w:val="24"/>
          <w:szCs w:val="24"/>
          <w:lang w:val="en-GB"/>
        </w:rPr>
        <w:t xml:space="preserve"> to consumers and persuade them to </w:t>
      </w:r>
      <w:r w:rsidR="00A44F1A" w:rsidRPr="001D0CB3">
        <w:rPr>
          <w:sz w:val="24"/>
          <w:szCs w:val="24"/>
          <w:lang w:val="en-GB"/>
        </w:rPr>
        <w:t>shop again</w:t>
      </w:r>
      <w:r w:rsidRPr="001D0CB3">
        <w:rPr>
          <w:sz w:val="24"/>
          <w:szCs w:val="24"/>
          <w:lang w:val="en-GB"/>
        </w:rPr>
        <w:t>.</w:t>
      </w:r>
      <w:r w:rsidR="00043D38" w:rsidRPr="001D0CB3">
        <w:rPr>
          <w:sz w:val="24"/>
          <w:szCs w:val="24"/>
          <w:lang w:val="en-GB"/>
        </w:rPr>
        <w:t xml:space="preserve"> </w:t>
      </w:r>
      <w:r w:rsidR="00D71392">
        <w:rPr>
          <w:sz w:val="24"/>
          <w:szCs w:val="24"/>
          <w:lang w:val="en-GB"/>
        </w:rPr>
        <w:t xml:space="preserve">Page is planned to have simple and user-friendly design but still provide tools necessary for shopping favourite articles. It is inspired by similar pages that already exist on the market, but it separates from them by its simplistic yet sophisticated and functioning design. Our page will have all necessary information properly organised and displayed so it’s easy to navigate through </w:t>
      </w:r>
      <w:r w:rsidR="006E7536">
        <w:rPr>
          <w:sz w:val="24"/>
          <w:szCs w:val="24"/>
          <w:lang w:val="en-GB"/>
        </w:rPr>
        <w:t xml:space="preserve">for both registered and unregistered visitors. </w:t>
      </w:r>
    </w:p>
    <w:p w:rsidR="003D0C3B" w:rsidRPr="001D0CB3" w:rsidRDefault="003D0C3B" w:rsidP="000D3A3D">
      <w:pPr>
        <w:rPr>
          <w:sz w:val="24"/>
          <w:szCs w:val="24"/>
          <w:lang w:val="en-GB"/>
        </w:rPr>
      </w:pPr>
    </w:p>
    <w:p w:rsidR="003D0C3B" w:rsidRDefault="3EC7A6AE" w:rsidP="3EC7A6AE">
      <w:pPr>
        <w:rPr>
          <w:b/>
          <w:bCs/>
          <w:sz w:val="24"/>
          <w:szCs w:val="24"/>
          <w:lang w:val="en-GB"/>
        </w:rPr>
      </w:pPr>
      <w:r w:rsidRPr="3EC7A6AE">
        <w:rPr>
          <w:b/>
          <w:bCs/>
          <w:sz w:val="24"/>
          <w:szCs w:val="24"/>
          <w:lang w:val="en-GB"/>
        </w:rPr>
        <w:t xml:space="preserve">System requirements specifications </w:t>
      </w:r>
    </w:p>
    <w:p w:rsidR="00DC2F03" w:rsidRPr="001D0CB3" w:rsidRDefault="00DC2F03" w:rsidP="3EC7A6AE">
      <w:pPr>
        <w:rPr>
          <w:i/>
          <w:iCs/>
          <w:sz w:val="24"/>
          <w:szCs w:val="24"/>
          <w:lang w:val="en-GB"/>
        </w:rPr>
      </w:pPr>
    </w:p>
    <w:p w:rsidR="00B476AA" w:rsidRPr="001D0CB3" w:rsidRDefault="003D0C3B" w:rsidP="000D3A3D">
      <w:pPr>
        <w:rPr>
          <w:sz w:val="24"/>
          <w:szCs w:val="24"/>
          <w:lang w:val="en-GB"/>
        </w:rPr>
      </w:pPr>
      <w:r w:rsidRPr="001D0CB3">
        <w:rPr>
          <w:sz w:val="24"/>
          <w:szCs w:val="24"/>
          <w:lang w:val="en-GB"/>
        </w:rPr>
        <w:t xml:space="preserve">Since project is planned to be a website, </w:t>
      </w:r>
      <w:r w:rsidR="00B476AA" w:rsidRPr="001D0CB3">
        <w:rPr>
          <w:sz w:val="24"/>
          <w:szCs w:val="24"/>
          <w:lang w:val="en-GB"/>
        </w:rPr>
        <w:t xml:space="preserve">system requirements for it are minimal including a </w:t>
      </w:r>
      <w:r w:rsidR="00A420AF" w:rsidRPr="001D0CB3">
        <w:rPr>
          <w:sz w:val="24"/>
          <w:szCs w:val="24"/>
          <w:lang w:val="en-GB"/>
        </w:rPr>
        <w:t xml:space="preserve">working </w:t>
      </w:r>
      <w:r w:rsidR="00B476AA" w:rsidRPr="001D0CB3">
        <w:rPr>
          <w:sz w:val="24"/>
          <w:szCs w:val="24"/>
          <w:lang w:val="en-GB"/>
        </w:rPr>
        <w:t xml:space="preserve">internet explorer programme of choice and a working network connection. </w:t>
      </w:r>
    </w:p>
    <w:p w:rsidR="00BF5DA5" w:rsidRPr="001D0CB3" w:rsidRDefault="00BF5DA5" w:rsidP="000D3A3D">
      <w:pPr>
        <w:rPr>
          <w:sz w:val="24"/>
          <w:szCs w:val="24"/>
          <w:lang w:val="en-GB"/>
        </w:rPr>
      </w:pPr>
      <w:r w:rsidRPr="001D0CB3">
        <w:rPr>
          <w:sz w:val="24"/>
          <w:szCs w:val="24"/>
          <w:lang w:val="en-GB"/>
        </w:rPr>
        <w:t xml:space="preserve">Website will provide a validation process based on email addresses during registration process. </w:t>
      </w:r>
      <w:r w:rsidR="00DC2F03" w:rsidRPr="001D0CB3">
        <w:rPr>
          <w:sz w:val="24"/>
          <w:szCs w:val="24"/>
          <w:lang w:val="en-GB"/>
        </w:rPr>
        <w:t>Mechanisms for</w:t>
      </w:r>
      <w:r w:rsidRPr="001D0CB3">
        <w:rPr>
          <w:sz w:val="24"/>
          <w:szCs w:val="24"/>
          <w:lang w:val="en-GB"/>
        </w:rPr>
        <w:t xml:space="preserve"> check</w:t>
      </w:r>
      <w:r w:rsidR="00A62607" w:rsidRPr="001D0CB3">
        <w:rPr>
          <w:sz w:val="24"/>
          <w:szCs w:val="24"/>
          <w:lang w:val="en-GB"/>
        </w:rPr>
        <w:t>ing</w:t>
      </w:r>
      <w:r w:rsidRPr="001D0CB3">
        <w:rPr>
          <w:sz w:val="24"/>
          <w:szCs w:val="24"/>
          <w:lang w:val="en-GB"/>
        </w:rPr>
        <w:t xml:space="preserve"> if costumer is underage</w:t>
      </w:r>
      <w:r w:rsidR="00A62607" w:rsidRPr="001D0CB3">
        <w:rPr>
          <w:sz w:val="24"/>
          <w:szCs w:val="24"/>
          <w:lang w:val="en-GB"/>
        </w:rPr>
        <w:t xml:space="preserve"> and validation of card information will be included</w:t>
      </w:r>
      <w:r w:rsidRPr="001D0CB3">
        <w:rPr>
          <w:sz w:val="24"/>
          <w:szCs w:val="24"/>
          <w:lang w:val="en-GB"/>
        </w:rPr>
        <w:t xml:space="preserve"> to prevent illegal actions and provide higher security and reliability of the product.  </w:t>
      </w:r>
    </w:p>
    <w:p w:rsidR="00BF5DA5" w:rsidRPr="001D0CB3" w:rsidRDefault="00BF5DA5" w:rsidP="000D3A3D">
      <w:pPr>
        <w:rPr>
          <w:sz w:val="24"/>
          <w:szCs w:val="24"/>
          <w:lang w:val="en-GB"/>
        </w:rPr>
      </w:pPr>
    </w:p>
    <w:p w:rsidR="00B476AA" w:rsidRPr="001D0CB3" w:rsidRDefault="00C5094B" w:rsidP="000D3A3D">
      <w:pPr>
        <w:rPr>
          <w:sz w:val="24"/>
          <w:szCs w:val="24"/>
          <w:lang w:val="en-GB"/>
        </w:rPr>
      </w:pPr>
      <w:r w:rsidRPr="001D0CB3">
        <w:rPr>
          <w:sz w:val="24"/>
          <w:szCs w:val="24"/>
          <w:lang w:val="en-GB"/>
        </w:rPr>
        <w:t xml:space="preserve">A table in </w:t>
      </w:r>
      <w:r w:rsidR="00B476AA" w:rsidRPr="001D0CB3">
        <w:rPr>
          <w:sz w:val="24"/>
          <w:szCs w:val="24"/>
          <w:lang w:val="en-GB"/>
        </w:rPr>
        <w:t xml:space="preserve">database </w:t>
      </w:r>
      <w:r w:rsidRPr="001D0CB3">
        <w:rPr>
          <w:sz w:val="24"/>
          <w:szCs w:val="24"/>
          <w:lang w:val="en-GB"/>
        </w:rPr>
        <w:t>is reserved to</w:t>
      </w:r>
      <w:r w:rsidR="00B476AA" w:rsidRPr="001D0CB3">
        <w:rPr>
          <w:sz w:val="24"/>
          <w:szCs w:val="24"/>
          <w:lang w:val="en-GB"/>
        </w:rPr>
        <w:t xml:space="preserve"> hold the items, item description, prices, sizes, quantity and availability status (in stock, out of stock). </w:t>
      </w:r>
      <w:r w:rsidRPr="001D0CB3">
        <w:rPr>
          <w:sz w:val="24"/>
          <w:szCs w:val="24"/>
          <w:lang w:val="en-GB"/>
        </w:rPr>
        <w:t>Two separate tables in database will be created to hold Costumer and Administrator entries with user names as a primary key. Consumer table will contain user names, email addresses (needed for verification), passwords,</w:t>
      </w:r>
      <w:r w:rsidR="001F7A68" w:rsidRPr="001D0CB3">
        <w:rPr>
          <w:sz w:val="24"/>
          <w:szCs w:val="24"/>
          <w:lang w:val="en-GB"/>
        </w:rPr>
        <w:t xml:space="preserve"> birth date, gender,</w:t>
      </w:r>
      <w:r w:rsidRPr="001D0CB3">
        <w:rPr>
          <w:sz w:val="24"/>
          <w:szCs w:val="24"/>
          <w:lang w:val="en-GB"/>
        </w:rPr>
        <w:t xml:space="preserve"> physical address and bank card information (needed for purchase). Administrator table will contain user names, email addresses</w:t>
      </w:r>
      <w:r w:rsidR="001F7A68" w:rsidRPr="001D0CB3">
        <w:rPr>
          <w:sz w:val="24"/>
          <w:szCs w:val="24"/>
          <w:lang w:val="en-GB"/>
        </w:rPr>
        <w:t xml:space="preserve"> and passwords. </w:t>
      </w:r>
    </w:p>
    <w:p w:rsidR="001F7A68" w:rsidRPr="001D0CB3" w:rsidRDefault="001F7A68" w:rsidP="000D3A3D">
      <w:pPr>
        <w:rPr>
          <w:sz w:val="24"/>
          <w:szCs w:val="24"/>
          <w:lang w:val="en-GB"/>
        </w:rPr>
      </w:pPr>
    </w:p>
    <w:p w:rsidR="001F7A68" w:rsidRPr="001D0CB3" w:rsidRDefault="001F7A68" w:rsidP="000D3A3D">
      <w:pPr>
        <w:rPr>
          <w:sz w:val="24"/>
          <w:szCs w:val="24"/>
          <w:lang w:val="en-GB"/>
        </w:rPr>
      </w:pPr>
      <w:r w:rsidRPr="001D0CB3">
        <w:rPr>
          <w:sz w:val="24"/>
          <w:szCs w:val="24"/>
          <w:lang w:val="en-GB"/>
        </w:rPr>
        <w:t xml:space="preserve">Technology intended to use is C# in combination with asp.net with possibility of including CSS or HTML for appearance purposes. </w:t>
      </w:r>
    </w:p>
    <w:p w:rsidR="001F7A68" w:rsidRPr="001D0CB3" w:rsidRDefault="001F7A68" w:rsidP="000D3A3D">
      <w:pPr>
        <w:rPr>
          <w:sz w:val="24"/>
          <w:szCs w:val="24"/>
          <w:lang w:val="en-GB"/>
        </w:rPr>
      </w:pPr>
    </w:p>
    <w:p w:rsidR="001F7A68" w:rsidRPr="001D0CB3" w:rsidRDefault="001F7A68" w:rsidP="000D3A3D">
      <w:pPr>
        <w:rPr>
          <w:b/>
          <w:sz w:val="24"/>
          <w:szCs w:val="24"/>
          <w:lang w:val="en-GB"/>
        </w:rPr>
      </w:pPr>
      <w:r w:rsidRPr="001D0CB3">
        <w:rPr>
          <w:b/>
          <w:sz w:val="24"/>
          <w:szCs w:val="24"/>
          <w:lang w:val="en-GB"/>
        </w:rPr>
        <w:t>Requirements list</w:t>
      </w:r>
    </w:p>
    <w:p w:rsidR="001F7A68" w:rsidRPr="001D0CB3" w:rsidRDefault="001F7A68" w:rsidP="000D3A3D">
      <w:pPr>
        <w:rPr>
          <w:b/>
          <w:sz w:val="24"/>
          <w:szCs w:val="24"/>
          <w:lang w:val="en-GB"/>
        </w:rPr>
      </w:pPr>
    </w:p>
    <w:p w:rsidR="001F7A68" w:rsidRPr="001D0CB3" w:rsidRDefault="005A5B60" w:rsidP="000D3A3D">
      <w:pPr>
        <w:rPr>
          <w:b/>
          <w:sz w:val="24"/>
          <w:szCs w:val="24"/>
          <w:lang w:val="en-GB"/>
        </w:rPr>
      </w:pPr>
      <w:r w:rsidRPr="001D0CB3">
        <w:rPr>
          <w:b/>
          <w:sz w:val="24"/>
          <w:szCs w:val="24"/>
          <w:lang w:val="en-GB"/>
        </w:rPr>
        <w:t>Must have</w:t>
      </w:r>
    </w:p>
    <w:p w:rsidR="005A5B60" w:rsidRPr="001D0CB3" w:rsidRDefault="005A5B60" w:rsidP="005A5B60">
      <w:pPr>
        <w:pStyle w:val="ListParagraph"/>
        <w:numPr>
          <w:ilvl w:val="0"/>
          <w:numId w:val="24"/>
        </w:numPr>
        <w:rPr>
          <w:sz w:val="24"/>
          <w:szCs w:val="24"/>
          <w:lang w:val="en-GB"/>
        </w:rPr>
      </w:pPr>
      <w:r w:rsidRPr="001D0CB3">
        <w:rPr>
          <w:sz w:val="24"/>
          <w:szCs w:val="24"/>
          <w:lang w:val="en-GB"/>
        </w:rPr>
        <w:t>Registration and log in (high priority)</w:t>
      </w:r>
    </w:p>
    <w:p w:rsidR="00873006" w:rsidRPr="001D0CB3" w:rsidRDefault="00873006" w:rsidP="00873006">
      <w:pPr>
        <w:pStyle w:val="ListParagraph"/>
        <w:numPr>
          <w:ilvl w:val="0"/>
          <w:numId w:val="24"/>
        </w:numPr>
        <w:rPr>
          <w:sz w:val="24"/>
          <w:szCs w:val="24"/>
          <w:lang w:val="en-GB"/>
        </w:rPr>
      </w:pPr>
      <w:r w:rsidRPr="001D0CB3">
        <w:rPr>
          <w:sz w:val="24"/>
          <w:szCs w:val="24"/>
          <w:lang w:val="en-GB"/>
        </w:rPr>
        <w:t xml:space="preserve">Search bar (high priority) </w:t>
      </w:r>
    </w:p>
    <w:p w:rsidR="00873006" w:rsidRPr="001D0CB3" w:rsidRDefault="00873006" w:rsidP="00873006">
      <w:pPr>
        <w:pStyle w:val="ListParagraph"/>
        <w:numPr>
          <w:ilvl w:val="0"/>
          <w:numId w:val="24"/>
        </w:numPr>
        <w:rPr>
          <w:sz w:val="24"/>
          <w:szCs w:val="24"/>
          <w:lang w:val="en-GB"/>
        </w:rPr>
      </w:pPr>
      <w:r w:rsidRPr="001D0CB3">
        <w:rPr>
          <w:sz w:val="24"/>
          <w:szCs w:val="24"/>
          <w:lang w:val="en-GB"/>
        </w:rPr>
        <w:t>Sorting (high priority)</w:t>
      </w:r>
    </w:p>
    <w:p w:rsidR="005A5B60" w:rsidRPr="001D0CB3" w:rsidRDefault="00CC3628" w:rsidP="005A5B60">
      <w:pPr>
        <w:pStyle w:val="ListParagraph"/>
        <w:numPr>
          <w:ilvl w:val="0"/>
          <w:numId w:val="24"/>
        </w:numPr>
        <w:rPr>
          <w:sz w:val="24"/>
          <w:szCs w:val="24"/>
          <w:lang w:val="en-GB"/>
        </w:rPr>
      </w:pPr>
      <w:r>
        <w:rPr>
          <w:sz w:val="24"/>
          <w:szCs w:val="24"/>
          <w:lang w:val="en-GB"/>
        </w:rPr>
        <w:t>Selecting size and quantity the</w:t>
      </w:r>
      <w:r w:rsidR="009029CB" w:rsidRPr="001D0CB3">
        <w:rPr>
          <w:sz w:val="24"/>
          <w:szCs w:val="24"/>
          <w:lang w:val="en-GB"/>
        </w:rPr>
        <w:t>n a</w:t>
      </w:r>
      <w:r w:rsidR="005140BE" w:rsidRPr="001D0CB3">
        <w:rPr>
          <w:sz w:val="24"/>
          <w:szCs w:val="24"/>
          <w:lang w:val="en-GB"/>
        </w:rPr>
        <w:t xml:space="preserve">dding articles to shopping bag </w:t>
      </w:r>
      <w:r w:rsidR="005A5B60" w:rsidRPr="001D0CB3">
        <w:rPr>
          <w:sz w:val="24"/>
          <w:szCs w:val="24"/>
          <w:lang w:val="en-GB"/>
        </w:rPr>
        <w:t>(high priority)</w:t>
      </w:r>
    </w:p>
    <w:p w:rsidR="005140BE" w:rsidRPr="001D0CB3" w:rsidRDefault="005140BE" w:rsidP="005A5B60">
      <w:pPr>
        <w:pStyle w:val="ListParagraph"/>
        <w:numPr>
          <w:ilvl w:val="0"/>
          <w:numId w:val="24"/>
        </w:numPr>
        <w:rPr>
          <w:sz w:val="24"/>
          <w:szCs w:val="24"/>
          <w:lang w:val="en-GB"/>
        </w:rPr>
      </w:pPr>
      <w:r w:rsidRPr="001D0CB3">
        <w:rPr>
          <w:sz w:val="24"/>
          <w:szCs w:val="24"/>
          <w:lang w:val="en-GB"/>
        </w:rPr>
        <w:t xml:space="preserve">Displaying list of items in cart with options to proceed purchase (high priority) </w:t>
      </w:r>
    </w:p>
    <w:p w:rsidR="009029CB" w:rsidRPr="001D0CB3" w:rsidRDefault="009029CB" w:rsidP="009029CB">
      <w:pPr>
        <w:rPr>
          <w:sz w:val="24"/>
          <w:szCs w:val="24"/>
          <w:lang w:val="en-GB"/>
        </w:rPr>
      </w:pPr>
    </w:p>
    <w:p w:rsidR="009029CB" w:rsidRPr="00B3134E" w:rsidRDefault="009029CB" w:rsidP="009029CB">
      <w:pPr>
        <w:rPr>
          <w:b/>
          <w:sz w:val="24"/>
          <w:szCs w:val="24"/>
          <w:lang w:val="en-GB"/>
        </w:rPr>
      </w:pPr>
      <w:r w:rsidRPr="001D0CB3">
        <w:rPr>
          <w:b/>
          <w:sz w:val="24"/>
          <w:szCs w:val="24"/>
          <w:lang w:val="en-GB"/>
        </w:rPr>
        <w:t>Should have</w:t>
      </w:r>
    </w:p>
    <w:p w:rsidR="005140BE" w:rsidRPr="001D0CB3" w:rsidRDefault="005A5B60" w:rsidP="009029CB">
      <w:pPr>
        <w:pStyle w:val="ListParagraph"/>
        <w:numPr>
          <w:ilvl w:val="0"/>
          <w:numId w:val="25"/>
        </w:numPr>
        <w:rPr>
          <w:sz w:val="24"/>
          <w:szCs w:val="24"/>
          <w:lang w:val="en-GB"/>
        </w:rPr>
      </w:pPr>
      <w:r w:rsidRPr="001D0CB3">
        <w:rPr>
          <w:sz w:val="24"/>
          <w:szCs w:val="24"/>
          <w:lang w:val="en-GB"/>
        </w:rPr>
        <w:t>Filtering (</w:t>
      </w:r>
      <w:r w:rsidR="009029CB" w:rsidRPr="001D0CB3">
        <w:rPr>
          <w:sz w:val="24"/>
          <w:szCs w:val="24"/>
          <w:lang w:val="en-GB"/>
        </w:rPr>
        <w:t>high</w:t>
      </w:r>
      <w:r w:rsidRPr="001D0CB3">
        <w:rPr>
          <w:sz w:val="24"/>
          <w:szCs w:val="24"/>
          <w:lang w:val="en-GB"/>
        </w:rPr>
        <w:t xml:space="preserve"> priority) </w:t>
      </w:r>
    </w:p>
    <w:p w:rsidR="005A5B60" w:rsidRPr="001D0CB3" w:rsidRDefault="005A5B60" w:rsidP="009029CB">
      <w:pPr>
        <w:pStyle w:val="ListParagraph"/>
        <w:numPr>
          <w:ilvl w:val="0"/>
          <w:numId w:val="25"/>
        </w:numPr>
        <w:rPr>
          <w:sz w:val="24"/>
          <w:szCs w:val="24"/>
          <w:lang w:val="en-GB"/>
        </w:rPr>
      </w:pPr>
      <w:r w:rsidRPr="001D0CB3">
        <w:rPr>
          <w:sz w:val="24"/>
          <w:szCs w:val="24"/>
          <w:lang w:val="en-GB"/>
        </w:rPr>
        <w:t>Dropdown menus for categories (</w:t>
      </w:r>
      <w:r w:rsidR="00873006" w:rsidRPr="001D0CB3">
        <w:rPr>
          <w:sz w:val="24"/>
          <w:szCs w:val="24"/>
          <w:lang w:val="en-GB"/>
        </w:rPr>
        <w:t>high</w:t>
      </w:r>
      <w:r w:rsidRPr="001D0CB3">
        <w:rPr>
          <w:sz w:val="24"/>
          <w:szCs w:val="24"/>
          <w:lang w:val="en-GB"/>
        </w:rPr>
        <w:t xml:space="preserve"> priority) </w:t>
      </w:r>
    </w:p>
    <w:p w:rsidR="005A5B60" w:rsidRPr="001D0CB3" w:rsidRDefault="005A5B60" w:rsidP="009029CB">
      <w:pPr>
        <w:pStyle w:val="ListParagraph"/>
        <w:numPr>
          <w:ilvl w:val="0"/>
          <w:numId w:val="25"/>
        </w:numPr>
        <w:rPr>
          <w:sz w:val="24"/>
          <w:szCs w:val="24"/>
          <w:lang w:val="en-GB"/>
        </w:rPr>
      </w:pPr>
      <w:r w:rsidRPr="001D0CB3">
        <w:rPr>
          <w:sz w:val="24"/>
          <w:szCs w:val="24"/>
          <w:lang w:val="en-GB"/>
        </w:rPr>
        <w:t xml:space="preserve">English – Bosnian language buttons (medium priority) </w:t>
      </w:r>
    </w:p>
    <w:p w:rsidR="005A5B60" w:rsidRPr="001D0CB3" w:rsidRDefault="005A5B60" w:rsidP="009029CB">
      <w:pPr>
        <w:pStyle w:val="ListParagraph"/>
        <w:numPr>
          <w:ilvl w:val="0"/>
          <w:numId w:val="25"/>
        </w:numPr>
        <w:rPr>
          <w:sz w:val="24"/>
          <w:szCs w:val="24"/>
          <w:lang w:val="en-GB"/>
        </w:rPr>
      </w:pPr>
      <w:r w:rsidRPr="001D0CB3">
        <w:rPr>
          <w:sz w:val="24"/>
          <w:szCs w:val="24"/>
          <w:lang w:val="en-GB"/>
        </w:rPr>
        <w:lastRenderedPageBreak/>
        <w:t xml:space="preserve">Footer with </w:t>
      </w:r>
      <w:r w:rsidR="005140BE" w:rsidRPr="001D0CB3">
        <w:rPr>
          <w:sz w:val="24"/>
          <w:szCs w:val="24"/>
          <w:lang w:val="en-GB"/>
        </w:rPr>
        <w:t xml:space="preserve">physical locations of shops on map </w:t>
      </w:r>
      <w:r w:rsidRPr="001D0CB3">
        <w:rPr>
          <w:sz w:val="24"/>
          <w:szCs w:val="24"/>
          <w:lang w:val="en-GB"/>
        </w:rPr>
        <w:t>(</w:t>
      </w:r>
      <w:r w:rsidR="00873006" w:rsidRPr="001D0CB3">
        <w:rPr>
          <w:sz w:val="24"/>
          <w:szCs w:val="24"/>
          <w:lang w:val="en-GB"/>
        </w:rPr>
        <w:t>medium</w:t>
      </w:r>
      <w:r w:rsidRPr="001D0CB3">
        <w:rPr>
          <w:sz w:val="24"/>
          <w:szCs w:val="24"/>
          <w:lang w:val="en-GB"/>
        </w:rPr>
        <w:t xml:space="preserve"> priority) </w:t>
      </w:r>
    </w:p>
    <w:p w:rsidR="005A5B60" w:rsidRPr="001D0CB3" w:rsidRDefault="005140BE" w:rsidP="009029CB">
      <w:pPr>
        <w:pStyle w:val="ListParagraph"/>
        <w:numPr>
          <w:ilvl w:val="0"/>
          <w:numId w:val="25"/>
        </w:numPr>
        <w:rPr>
          <w:sz w:val="24"/>
          <w:szCs w:val="24"/>
          <w:lang w:val="en-GB"/>
        </w:rPr>
      </w:pPr>
      <w:r w:rsidRPr="001D0CB3">
        <w:rPr>
          <w:sz w:val="24"/>
          <w:szCs w:val="24"/>
          <w:lang w:val="en-GB"/>
        </w:rPr>
        <w:t>Contact info (</w:t>
      </w:r>
      <w:r w:rsidR="00873006" w:rsidRPr="001D0CB3">
        <w:rPr>
          <w:sz w:val="24"/>
          <w:szCs w:val="24"/>
          <w:lang w:val="en-GB"/>
        </w:rPr>
        <w:t>medium</w:t>
      </w:r>
      <w:r w:rsidRPr="001D0CB3">
        <w:rPr>
          <w:sz w:val="24"/>
          <w:szCs w:val="24"/>
          <w:lang w:val="en-GB"/>
        </w:rPr>
        <w:t xml:space="preserve"> priority) </w:t>
      </w:r>
    </w:p>
    <w:p w:rsidR="005140BE" w:rsidRPr="001D0CB3" w:rsidRDefault="005140BE" w:rsidP="009029CB">
      <w:pPr>
        <w:rPr>
          <w:sz w:val="24"/>
          <w:szCs w:val="24"/>
          <w:lang w:val="en-GB"/>
        </w:rPr>
      </w:pPr>
    </w:p>
    <w:p w:rsidR="009029CB" w:rsidRPr="001D0CB3" w:rsidRDefault="009029CB" w:rsidP="009029CB">
      <w:pPr>
        <w:rPr>
          <w:b/>
          <w:sz w:val="24"/>
          <w:szCs w:val="24"/>
          <w:lang w:val="en-GB"/>
        </w:rPr>
      </w:pPr>
      <w:r w:rsidRPr="001D0CB3">
        <w:rPr>
          <w:b/>
          <w:sz w:val="24"/>
          <w:szCs w:val="24"/>
          <w:lang w:val="en-GB"/>
        </w:rPr>
        <w:t xml:space="preserve">Could have </w:t>
      </w:r>
    </w:p>
    <w:p w:rsidR="00003D81" w:rsidRPr="001D0CB3" w:rsidRDefault="00003D81" w:rsidP="009029CB">
      <w:pPr>
        <w:pStyle w:val="ListParagraph"/>
        <w:numPr>
          <w:ilvl w:val="0"/>
          <w:numId w:val="26"/>
        </w:numPr>
        <w:rPr>
          <w:sz w:val="24"/>
          <w:szCs w:val="24"/>
          <w:lang w:val="en-GB"/>
        </w:rPr>
      </w:pPr>
      <w:r w:rsidRPr="001D0CB3">
        <w:rPr>
          <w:sz w:val="24"/>
          <w:szCs w:val="24"/>
          <w:lang w:val="en-GB"/>
        </w:rPr>
        <w:t xml:space="preserve">Social media buttons </w:t>
      </w:r>
    </w:p>
    <w:p w:rsidR="009029CB" w:rsidRPr="001D0CB3" w:rsidRDefault="009029CB" w:rsidP="009029CB">
      <w:pPr>
        <w:pStyle w:val="ListParagraph"/>
        <w:numPr>
          <w:ilvl w:val="0"/>
          <w:numId w:val="26"/>
        </w:numPr>
        <w:rPr>
          <w:sz w:val="24"/>
          <w:szCs w:val="24"/>
          <w:lang w:val="en-GB"/>
        </w:rPr>
      </w:pPr>
      <w:r w:rsidRPr="001D0CB3">
        <w:rPr>
          <w:sz w:val="24"/>
          <w:szCs w:val="24"/>
          <w:lang w:val="en-GB"/>
        </w:rPr>
        <w:t>Delivery types (</w:t>
      </w:r>
      <w:r w:rsidR="00003D81" w:rsidRPr="001D0CB3">
        <w:rPr>
          <w:sz w:val="24"/>
          <w:szCs w:val="24"/>
          <w:lang w:val="en-GB"/>
        </w:rPr>
        <w:t xml:space="preserve">free </w:t>
      </w:r>
      <w:r w:rsidRPr="001D0CB3">
        <w:rPr>
          <w:sz w:val="24"/>
          <w:szCs w:val="24"/>
          <w:lang w:val="en-GB"/>
        </w:rPr>
        <w:t xml:space="preserve">regular delivery, quick </w:t>
      </w:r>
      <w:r w:rsidR="00003D81" w:rsidRPr="001D0CB3">
        <w:rPr>
          <w:sz w:val="24"/>
          <w:szCs w:val="24"/>
          <w:lang w:val="en-GB"/>
        </w:rPr>
        <w:t xml:space="preserve">24-48h delivery with additional pay) </w:t>
      </w:r>
    </w:p>
    <w:p w:rsidR="00003D81" w:rsidRPr="001D0CB3" w:rsidRDefault="00003D81" w:rsidP="00003D81">
      <w:pPr>
        <w:rPr>
          <w:sz w:val="24"/>
          <w:szCs w:val="24"/>
          <w:lang w:val="en-GB"/>
        </w:rPr>
      </w:pPr>
    </w:p>
    <w:p w:rsidR="00003D81" w:rsidRPr="001D0CB3" w:rsidRDefault="00003D81" w:rsidP="00003D81">
      <w:pPr>
        <w:rPr>
          <w:b/>
          <w:sz w:val="24"/>
          <w:szCs w:val="24"/>
          <w:lang w:val="en-GB"/>
        </w:rPr>
      </w:pPr>
      <w:r w:rsidRPr="001D0CB3">
        <w:rPr>
          <w:b/>
          <w:sz w:val="24"/>
          <w:szCs w:val="24"/>
          <w:lang w:val="en-GB"/>
        </w:rPr>
        <w:t>Would have</w:t>
      </w:r>
    </w:p>
    <w:p w:rsidR="00003D81" w:rsidRPr="001D0CB3" w:rsidRDefault="00003D81" w:rsidP="00003D81">
      <w:pPr>
        <w:pStyle w:val="ListParagraph"/>
        <w:numPr>
          <w:ilvl w:val="0"/>
          <w:numId w:val="27"/>
        </w:numPr>
        <w:rPr>
          <w:sz w:val="24"/>
          <w:szCs w:val="24"/>
          <w:lang w:val="en-GB"/>
        </w:rPr>
      </w:pPr>
      <w:r w:rsidRPr="001D0CB3">
        <w:rPr>
          <w:sz w:val="24"/>
          <w:szCs w:val="24"/>
          <w:lang w:val="en-GB"/>
        </w:rPr>
        <w:t xml:space="preserve">Discount on quantity </w:t>
      </w:r>
    </w:p>
    <w:p w:rsidR="00003D81" w:rsidRPr="001D0CB3" w:rsidRDefault="00003D81" w:rsidP="00003D81">
      <w:pPr>
        <w:pStyle w:val="ListParagraph"/>
        <w:numPr>
          <w:ilvl w:val="0"/>
          <w:numId w:val="27"/>
        </w:numPr>
        <w:rPr>
          <w:sz w:val="24"/>
          <w:szCs w:val="24"/>
          <w:lang w:val="en-GB"/>
        </w:rPr>
      </w:pPr>
      <w:r w:rsidRPr="001D0CB3">
        <w:rPr>
          <w:sz w:val="24"/>
          <w:szCs w:val="24"/>
          <w:lang w:val="en-GB"/>
        </w:rPr>
        <w:t xml:space="preserve">Field for entering coupon codes for discount at </w:t>
      </w:r>
      <w:r w:rsidR="00B130D8" w:rsidRPr="001D0CB3">
        <w:rPr>
          <w:sz w:val="24"/>
          <w:szCs w:val="24"/>
          <w:lang w:val="en-GB"/>
        </w:rPr>
        <w:t>Checkout</w:t>
      </w:r>
    </w:p>
    <w:p w:rsidR="00003D81" w:rsidRPr="001D0CB3" w:rsidRDefault="00003D81" w:rsidP="00003D81">
      <w:pPr>
        <w:pStyle w:val="ListParagraph"/>
        <w:numPr>
          <w:ilvl w:val="0"/>
          <w:numId w:val="27"/>
        </w:numPr>
        <w:rPr>
          <w:sz w:val="24"/>
          <w:szCs w:val="24"/>
          <w:lang w:val="en-GB"/>
        </w:rPr>
      </w:pPr>
      <w:r w:rsidRPr="001D0CB3">
        <w:rPr>
          <w:sz w:val="24"/>
          <w:szCs w:val="24"/>
          <w:lang w:val="en-GB"/>
        </w:rPr>
        <w:t>Season sales</w:t>
      </w:r>
    </w:p>
    <w:p w:rsidR="005140BE" w:rsidRDefault="005140BE" w:rsidP="00003D81">
      <w:pPr>
        <w:rPr>
          <w:sz w:val="24"/>
          <w:szCs w:val="24"/>
          <w:lang w:val="en-GB"/>
        </w:rPr>
      </w:pPr>
    </w:p>
    <w:p w:rsidR="006E7536" w:rsidRDefault="006E7536" w:rsidP="00003D81">
      <w:pPr>
        <w:rPr>
          <w:b/>
          <w:sz w:val="24"/>
          <w:szCs w:val="24"/>
          <w:lang w:val="en-GB"/>
        </w:rPr>
      </w:pPr>
      <w:r w:rsidRPr="006E7536">
        <w:rPr>
          <w:b/>
          <w:sz w:val="24"/>
          <w:szCs w:val="24"/>
          <w:lang w:val="en-GB"/>
        </w:rPr>
        <w:t>Project tasks</w:t>
      </w:r>
    </w:p>
    <w:p w:rsidR="006E7536" w:rsidRDefault="006E7536" w:rsidP="00003D81">
      <w:pPr>
        <w:rPr>
          <w:b/>
          <w:sz w:val="24"/>
          <w:szCs w:val="24"/>
          <w:lang w:val="en-GB"/>
        </w:rPr>
      </w:pPr>
    </w:p>
    <w:tbl>
      <w:tblPr>
        <w:tblStyle w:val="TableGrid"/>
        <w:tblW w:w="9606" w:type="dxa"/>
        <w:tblLook w:val="04A0" w:firstRow="1" w:lastRow="0" w:firstColumn="1" w:lastColumn="0" w:noHBand="0" w:noVBand="1"/>
      </w:tblPr>
      <w:tblGrid>
        <w:gridCol w:w="1915"/>
        <w:gridCol w:w="7691"/>
      </w:tblGrid>
      <w:tr w:rsidR="006E7536" w:rsidRPr="006E7536" w:rsidTr="006E7536">
        <w:tc>
          <w:tcPr>
            <w:tcW w:w="1915" w:type="dxa"/>
          </w:tcPr>
          <w:p w:rsidR="006E7536" w:rsidRPr="006E7536" w:rsidRDefault="006E7536" w:rsidP="00003D81">
            <w:pPr>
              <w:rPr>
                <w:b/>
                <w:lang w:val="en-GB"/>
              </w:rPr>
            </w:pPr>
            <w:r w:rsidRPr="006E7536">
              <w:rPr>
                <w:b/>
                <w:lang w:val="en-GB"/>
              </w:rPr>
              <w:t>Task</w:t>
            </w:r>
          </w:p>
        </w:tc>
        <w:tc>
          <w:tcPr>
            <w:tcW w:w="7691" w:type="dxa"/>
          </w:tcPr>
          <w:p w:rsidR="006E7536" w:rsidRPr="006E7536" w:rsidRDefault="006E7536" w:rsidP="00003D81">
            <w:pPr>
              <w:rPr>
                <w:b/>
                <w:lang w:val="en-GB"/>
              </w:rPr>
            </w:pPr>
            <w:r w:rsidRPr="006E7536">
              <w:rPr>
                <w:b/>
                <w:lang w:val="en-GB"/>
              </w:rPr>
              <w:t>Short description</w:t>
            </w:r>
          </w:p>
        </w:tc>
      </w:tr>
      <w:tr w:rsidR="006E7536" w:rsidRPr="006E7536" w:rsidTr="006E7536">
        <w:tc>
          <w:tcPr>
            <w:tcW w:w="1915" w:type="dxa"/>
          </w:tcPr>
          <w:p w:rsidR="006E7536" w:rsidRPr="006E7536" w:rsidRDefault="006E7536" w:rsidP="00003D81">
            <w:pPr>
              <w:rPr>
                <w:lang w:val="en-GB"/>
              </w:rPr>
            </w:pPr>
            <w:r>
              <w:rPr>
                <w:lang w:val="en-GB"/>
              </w:rPr>
              <w:t xml:space="preserve">- Search </w:t>
            </w:r>
          </w:p>
        </w:tc>
        <w:tc>
          <w:tcPr>
            <w:tcW w:w="7691" w:type="dxa"/>
          </w:tcPr>
          <w:p w:rsidR="006E7536" w:rsidRDefault="006E7536" w:rsidP="006E7536">
            <w:r>
              <w:t>User will be able to</w:t>
            </w:r>
            <w:r>
              <w:t xml:space="preserve"> </w:t>
            </w:r>
            <w:r>
              <w:t>search a database</w:t>
            </w:r>
            <w:r>
              <w:t xml:space="preserve"> </w:t>
            </w:r>
            <w:r>
              <w:t>according to its query.</w:t>
            </w:r>
            <w:r>
              <w:t xml:space="preserve"> </w:t>
            </w:r>
            <w:r>
              <w:t>It will provide a list of</w:t>
            </w:r>
          </w:p>
          <w:p w:rsidR="006E7536" w:rsidRPr="006E7536" w:rsidRDefault="006E7536" w:rsidP="006E7536">
            <w:r>
              <w:t>results that best</w:t>
            </w:r>
            <w:r>
              <w:t xml:space="preserve"> </w:t>
            </w:r>
            <w:r>
              <w:t>match what the user</w:t>
            </w:r>
            <w:r>
              <w:t xml:space="preserve"> </w:t>
            </w:r>
            <w:r>
              <w:t>is trying to find.</w:t>
            </w:r>
          </w:p>
        </w:tc>
      </w:tr>
      <w:tr w:rsidR="006E7536" w:rsidRPr="006E7536" w:rsidTr="006E7536">
        <w:tc>
          <w:tcPr>
            <w:tcW w:w="1915" w:type="dxa"/>
          </w:tcPr>
          <w:p w:rsidR="006E7536" w:rsidRPr="006E7536" w:rsidRDefault="006E7536" w:rsidP="006E7536">
            <w:pPr>
              <w:rPr>
                <w:lang w:val="en-GB"/>
              </w:rPr>
            </w:pPr>
            <w:r>
              <w:rPr>
                <w:lang w:val="en-GB"/>
              </w:rPr>
              <w:t>-</w:t>
            </w:r>
            <w:r>
              <w:rPr>
                <w:lang w:val="en-GB"/>
              </w:rPr>
              <w:t xml:space="preserve"> Dropdown menu</w:t>
            </w:r>
          </w:p>
        </w:tc>
        <w:tc>
          <w:tcPr>
            <w:tcW w:w="7691" w:type="dxa"/>
          </w:tcPr>
          <w:p w:rsidR="006E7536" w:rsidRPr="006E7536" w:rsidRDefault="006E7536" w:rsidP="006E7536">
            <w:pPr>
              <w:rPr>
                <w:lang w:val="en-GB"/>
              </w:rPr>
            </w:pPr>
            <w:r w:rsidRPr="006E7536">
              <w:rPr>
                <w:lang w:val="en-GB"/>
              </w:rPr>
              <w:t>After clicking on a</w:t>
            </w:r>
            <w:r>
              <w:rPr>
                <w:lang w:val="en-GB"/>
              </w:rPr>
              <w:t xml:space="preserve"> </w:t>
            </w:r>
            <w:r w:rsidRPr="006E7536">
              <w:rPr>
                <w:lang w:val="en-GB"/>
              </w:rPr>
              <w:t>button or text</w:t>
            </w:r>
            <w:r>
              <w:rPr>
                <w:lang w:val="en-GB"/>
              </w:rPr>
              <w:t xml:space="preserve"> </w:t>
            </w:r>
            <w:r w:rsidRPr="006E7536">
              <w:rPr>
                <w:lang w:val="en-GB"/>
              </w:rPr>
              <w:t>selection, a list of</w:t>
            </w:r>
            <w:r>
              <w:rPr>
                <w:lang w:val="en-GB"/>
              </w:rPr>
              <w:t xml:space="preserve"> </w:t>
            </w:r>
            <w:r w:rsidRPr="006E7536">
              <w:rPr>
                <w:lang w:val="en-GB"/>
              </w:rPr>
              <w:t>items will appear from</w:t>
            </w:r>
            <w:r>
              <w:rPr>
                <w:lang w:val="en-GB"/>
              </w:rPr>
              <w:t xml:space="preserve"> </w:t>
            </w:r>
            <w:r w:rsidRPr="006E7536">
              <w:rPr>
                <w:lang w:val="en-GB"/>
              </w:rPr>
              <w:t>which user will be</w:t>
            </w:r>
            <w:r>
              <w:rPr>
                <w:lang w:val="en-GB"/>
              </w:rPr>
              <w:t xml:space="preserve"> </w:t>
            </w:r>
            <w:r w:rsidRPr="006E7536">
              <w:rPr>
                <w:lang w:val="en-GB"/>
              </w:rPr>
              <w:t>able to choose a value</w:t>
            </w:r>
            <w:r>
              <w:rPr>
                <w:lang w:val="en-GB"/>
              </w:rPr>
              <w:t xml:space="preserve"> </w:t>
            </w:r>
            <w:r w:rsidRPr="006E7536">
              <w:rPr>
                <w:lang w:val="en-GB"/>
              </w:rPr>
              <w:t>needed.</w:t>
            </w:r>
          </w:p>
        </w:tc>
      </w:tr>
      <w:tr w:rsidR="006E7536" w:rsidRPr="006E7536" w:rsidTr="006E7536">
        <w:tc>
          <w:tcPr>
            <w:tcW w:w="1915" w:type="dxa"/>
          </w:tcPr>
          <w:p w:rsidR="006E7536" w:rsidRPr="006E7536" w:rsidRDefault="006E7536" w:rsidP="00003D81">
            <w:pPr>
              <w:rPr>
                <w:lang w:val="en-GB"/>
              </w:rPr>
            </w:pPr>
            <w:r>
              <w:rPr>
                <w:lang w:val="en-GB"/>
              </w:rPr>
              <w:t xml:space="preserve">- Homepage </w:t>
            </w:r>
          </w:p>
        </w:tc>
        <w:tc>
          <w:tcPr>
            <w:tcW w:w="7691" w:type="dxa"/>
          </w:tcPr>
          <w:p w:rsidR="006E7536" w:rsidRPr="006E7536" w:rsidRDefault="006E7536" w:rsidP="006E7536">
            <w:pPr>
              <w:rPr>
                <w:lang w:val="en-GB"/>
              </w:rPr>
            </w:pPr>
            <w:r w:rsidRPr="006E7536">
              <w:rPr>
                <w:lang w:val="en-GB"/>
              </w:rPr>
              <w:t>Navigation bar and</w:t>
            </w:r>
            <w:r>
              <w:rPr>
                <w:lang w:val="en-GB"/>
              </w:rPr>
              <w:t xml:space="preserve"> </w:t>
            </w:r>
            <w:r w:rsidRPr="006E7536">
              <w:rPr>
                <w:lang w:val="en-GB"/>
              </w:rPr>
              <w:t>welcome page that</w:t>
            </w:r>
            <w:r>
              <w:rPr>
                <w:lang w:val="en-GB"/>
              </w:rPr>
              <w:t xml:space="preserve"> </w:t>
            </w:r>
            <w:r w:rsidRPr="006E7536">
              <w:rPr>
                <w:lang w:val="en-GB"/>
              </w:rPr>
              <w:t>will be available to all</w:t>
            </w:r>
            <w:r>
              <w:rPr>
                <w:lang w:val="en-GB"/>
              </w:rPr>
              <w:t xml:space="preserve"> </w:t>
            </w:r>
            <w:r w:rsidRPr="006E7536">
              <w:rPr>
                <w:lang w:val="en-GB"/>
              </w:rPr>
              <w:t>users that will</w:t>
            </w:r>
            <w:r>
              <w:rPr>
                <w:lang w:val="en-GB"/>
              </w:rPr>
              <w:t xml:space="preserve"> </w:t>
            </w:r>
            <w:r w:rsidRPr="006E7536">
              <w:rPr>
                <w:lang w:val="en-GB"/>
              </w:rPr>
              <w:t>navigate them easily</w:t>
            </w:r>
            <w:r>
              <w:rPr>
                <w:lang w:val="en-GB"/>
              </w:rPr>
              <w:t xml:space="preserve"> </w:t>
            </w:r>
            <w:r w:rsidRPr="006E7536">
              <w:rPr>
                <w:lang w:val="en-GB"/>
              </w:rPr>
              <w:t>through the website.</w:t>
            </w:r>
          </w:p>
        </w:tc>
      </w:tr>
      <w:tr w:rsidR="006E7536" w:rsidRPr="006E7536" w:rsidTr="00981B53">
        <w:tc>
          <w:tcPr>
            <w:tcW w:w="1915" w:type="dxa"/>
          </w:tcPr>
          <w:p w:rsidR="006E7536" w:rsidRPr="006E7536" w:rsidRDefault="006E7536" w:rsidP="00981B53">
            <w:pPr>
              <w:rPr>
                <w:lang w:val="en-GB"/>
              </w:rPr>
            </w:pPr>
            <w:r>
              <w:rPr>
                <w:lang w:val="en-GB"/>
              </w:rPr>
              <w:t>- Shopping bag</w:t>
            </w:r>
          </w:p>
        </w:tc>
        <w:tc>
          <w:tcPr>
            <w:tcW w:w="7691" w:type="dxa"/>
          </w:tcPr>
          <w:p w:rsidR="006E7536" w:rsidRPr="006E7536" w:rsidRDefault="006E7536" w:rsidP="006E7536">
            <w:pPr>
              <w:rPr>
                <w:lang w:val="en-GB"/>
              </w:rPr>
            </w:pPr>
            <w:r w:rsidRPr="006E7536">
              <w:rPr>
                <w:lang w:val="en-GB"/>
              </w:rPr>
              <w:t>Shopping bag, view</w:t>
            </w:r>
            <w:r>
              <w:rPr>
                <w:lang w:val="en-GB"/>
              </w:rPr>
              <w:t xml:space="preserve"> </w:t>
            </w:r>
            <w:r w:rsidRPr="006E7536">
              <w:rPr>
                <w:lang w:val="en-GB"/>
              </w:rPr>
              <w:t>construction that will</w:t>
            </w:r>
            <w:r>
              <w:rPr>
                <w:lang w:val="en-GB"/>
              </w:rPr>
              <w:t xml:space="preserve"> </w:t>
            </w:r>
            <w:r w:rsidRPr="006E7536">
              <w:rPr>
                <w:lang w:val="en-GB"/>
              </w:rPr>
              <w:t>interact between</w:t>
            </w:r>
            <w:r>
              <w:rPr>
                <w:lang w:val="en-GB"/>
              </w:rPr>
              <w:t xml:space="preserve"> </w:t>
            </w:r>
            <w:r w:rsidRPr="006E7536">
              <w:rPr>
                <w:lang w:val="en-GB"/>
              </w:rPr>
              <w:t>users and the system</w:t>
            </w:r>
            <w:r>
              <w:rPr>
                <w:lang w:val="en-GB"/>
              </w:rPr>
              <w:t xml:space="preserve"> (</w:t>
            </w:r>
            <w:r w:rsidRPr="006E7536">
              <w:rPr>
                <w:lang w:val="en-GB"/>
              </w:rPr>
              <w:t>database).</w:t>
            </w:r>
          </w:p>
        </w:tc>
      </w:tr>
      <w:tr w:rsidR="006E7536" w:rsidRPr="006E7536" w:rsidTr="00981B53">
        <w:tc>
          <w:tcPr>
            <w:tcW w:w="1915" w:type="dxa"/>
          </w:tcPr>
          <w:p w:rsidR="006E7536" w:rsidRPr="006E7536" w:rsidRDefault="006E7536" w:rsidP="00981B53">
            <w:pPr>
              <w:rPr>
                <w:lang w:val="en-GB"/>
              </w:rPr>
            </w:pPr>
            <w:r>
              <w:rPr>
                <w:lang w:val="en-GB"/>
              </w:rPr>
              <w:t>- Footer with map and contact info</w:t>
            </w:r>
          </w:p>
        </w:tc>
        <w:tc>
          <w:tcPr>
            <w:tcW w:w="7691" w:type="dxa"/>
          </w:tcPr>
          <w:p w:rsidR="006E7536" w:rsidRPr="006E7536" w:rsidRDefault="006E7536" w:rsidP="006E7536">
            <w:pPr>
              <w:rPr>
                <w:lang w:val="en-GB"/>
              </w:rPr>
            </w:pPr>
            <w:r w:rsidRPr="006E7536">
              <w:rPr>
                <w:lang w:val="en-GB"/>
              </w:rPr>
              <w:t>Footer with social</w:t>
            </w:r>
            <w:r>
              <w:rPr>
                <w:lang w:val="en-GB"/>
              </w:rPr>
              <w:t xml:space="preserve"> </w:t>
            </w:r>
            <w:r w:rsidRPr="006E7536">
              <w:rPr>
                <w:lang w:val="en-GB"/>
              </w:rPr>
              <w:t>medias connections (share availability),</w:t>
            </w:r>
            <w:r>
              <w:rPr>
                <w:lang w:val="en-GB"/>
              </w:rPr>
              <w:t xml:space="preserve"> </w:t>
            </w:r>
            <w:r w:rsidRPr="006E7536">
              <w:rPr>
                <w:lang w:val="en-GB"/>
              </w:rPr>
              <w:t>privacy, security, and</w:t>
            </w:r>
            <w:r>
              <w:rPr>
                <w:lang w:val="en-GB"/>
              </w:rPr>
              <w:t xml:space="preserve"> </w:t>
            </w:r>
            <w:r w:rsidRPr="006E7536">
              <w:rPr>
                <w:lang w:val="en-GB"/>
              </w:rPr>
              <w:t>other documents.</w:t>
            </w:r>
          </w:p>
        </w:tc>
      </w:tr>
      <w:tr w:rsidR="006E7536" w:rsidRPr="006E7536" w:rsidTr="00981B53">
        <w:tc>
          <w:tcPr>
            <w:tcW w:w="1915" w:type="dxa"/>
          </w:tcPr>
          <w:p w:rsidR="006E7536" w:rsidRPr="006E7536" w:rsidRDefault="006E7536" w:rsidP="00981B53">
            <w:pPr>
              <w:rPr>
                <w:lang w:val="en-GB"/>
              </w:rPr>
            </w:pPr>
            <w:r>
              <w:rPr>
                <w:lang w:val="en-GB"/>
              </w:rPr>
              <w:t>- Database</w:t>
            </w:r>
          </w:p>
        </w:tc>
        <w:tc>
          <w:tcPr>
            <w:tcW w:w="7691" w:type="dxa"/>
          </w:tcPr>
          <w:p w:rsidR="006E7536" w:rsidRPr="006E7536" w:rsidRDefault="006E7536" w:rsidP="006E7536">
            <w:pPr>
              <w:rPr>
                <w:lang w:val="en-GB"/>
              </w:rPr>
            </w:pPr>
            <w:r w:rsidRPr="006E7536">
              <w:rPr>
                <w:lang w:val="en-GB"/>
              </w:rPr>
              <w:t>Database will</w:t>
            </w:r>
            <w:r>
              <w:rPr>
                <w:lang w:val="en-GB"/>
              </w:rPr>
              <w:t xml:space="preserve"> </w:t>
            </w:r>
            <w:r w:rsidRPr="006E7536">
              <w:rPr>
                <w:lang w:val="en-GB"/>
              </w:rPr>
              <w:t>contain articles with</w:t>
            </w:r>
            <w:r>
              <w:rPr>
                <w:lang w:val="en-GB"/>
              </w:rPr>
              <w:t xml:space="preserve"> </w:t>
            </w:r>
            <w:r w:rsidRPr="006E7536">
              <w:rPr>
                <w:lang w:val="en-GB"/>
              </w:rPr>
              <w:t>prices, names,</w:t>
            </w:r>
            <w:r>
              <w:rPr>
                <w:lang w:val="en-GB"/>
              </w:rPr>
              <w:t xml:space="preserve"> </w:t>
            </w:r>
            <w:r w:rsidRPr="006E7536">
              <w:rPr>
                <w:lang w:val="en-GB"/>
              </w:rPr>
              <w:t>description and</w:t>
            </w:r>
            <w:r>
              <w:rPr>
                <w:lang w:val="en-GB"/>
              </w:rPr>
              <w:t xml:space="preserve"> </w:t>
            </w:r>
            <w:r w:rsidRPr="006E7536">
              <w:rPr>
                <w:lang w:val="en-GB"/>
              </w:rPr>
              <w:t>availability status.</w:t>
            </w:r>
          </w:p>
        </w:tc>
      </w:tr>
      <w:tr w:rsidR="006E7536" w:rsidRPr="006E7536" w:rsidTr="00981B53">
        <w:tc>
          <w:tcPr>
            <w:tcW w:w="1915" w:type="dxa"/>
          </w:tcPr>
          <w:p w:rsidR="006E7536" w:rsidRPr="006E7536" w:rsidRDefault="006E7536" w:rsidP="00981B53">
            <w:pPr>
              <w:rPr>
                <w:lang w:val="en-GB"/>
              </w:rPr>
            </w:pPr>
            <w:r>
              <w:rPr>
                <w:lang w:val="en-GB"/>
              </w:rPr>
              <w:t>- Registration and log-in</w:t>
            </w:r>
          </w:p>
        </w:tc>
        <w:tc>
          <w:tcPr>
            <w:tcW w:w="7691" w:type="dxa"/>
          </w:tcPr>
          <w:p w:rsidR="006E7536" w:rsidRPr="006E7536" w:rsidRDefault="00192C43" w:rsidP="00192C43">
            <w:pPr>
              <w:rPr>
                <w:lang w:val="en-GB"/>
              </w:rPr>
            </w:pPr>
            <w:r w:rsidRPr="00192C43">
              <w:rPr>
                <w:lang w:val="en-GB"/>
              </w:rPr>
              <w:t>Registration</w:t>
            </w:r>
            <w:r>
              <w:rPr>
                <w:lang w:val="en-GB"/>
              </w:rPr>
              <w:t xml:space="preserve"> </w:t>
            </w:r>
            <w:r w:rsidRPr="00192C43">
              <w:rPr>
                <w:lang w:val="en-GB"/>
              </w:rPr>
              <w:t>information will be</w:t>
            </w:r>
            <w:r>
              <w:rPr>
                <w:lang w:val="en-GB"/>
              </w:rPr>
              <w:t xml:space="preserve"> </w:t>
            </w:r>
            <w:r w:rsidRPr="00192C43">
              <w:rPr>
                <w:lang w:val="en-GB"/>
              </w:rPr>
              <w:t>also stored in base</w:t>
            </w:r>
            <w:r>
              <w:rPr>
                <w:lang w:val="en-GB"/>
              </w:rPr>
              <w:t xml:space="preserve"> </w:t>
            </w:r>
            <w:r w:rsidRPr="00192C43">
              <w:rPr>
                <w:lang w:val="en-GB"/>
              </w:rPr>
              <w:t>from which it will be</w:t>
            </w:r>
            <w:r>
              <w:rPr>
                <w:lang w:val="en-GB"/>
              </w:rPr>
              <w:t xml:space="preserve"> </w:t>
            </w:r>
            <w:r w:rsidRPr="00192C43">
              <w:rPr>
                <w:lang w:val="en-GB"/>
              </w:rPr>
              <w:t>retrieved when user</w:t>
            </w:r>
            <w:r>
              <w:rPr>
                <w:lang w:val="en-GB"/>
              </w:rPr>
              <w:t xml:space="preserve"> </w:t>
            </w:r>
            <w:r w:rsidRPr="00192C43">
              <w:rPr>
                <w:lang w:val="en-GB"/>
              </w:rPr>
              <w:t>tries to log in</w:t>
            </w:r>
          </w:p>
        </w:tc>
      </w:tr>
      <w:tr w:rsidR="006E7536" w:rsidRPr="006E7536" w:rsidTr="00981B53">
        <w:tc>
          <w:tcPr>
            <w:tcW w:w="1915" w:type="dxa"/>
          </w:tcPr>
          <w:p w:rsidR="006E7536" w:rsidRPr="006E7536" w:rsidRDefault="00192C43" w:rsidP="00981B53">
            <w:pPr>
              <w:rPr>
                <w:lang w:val="en-GB"/>
              </w:rPr>
            </w:pPr>
            <w:r>
              <w:rPr>
                <w:lang w:val="en-GB"/>
              </w:rPr>
              <w:t xml:space="preserve">- Validation </w:t>
            </w:r>
          </w:p>
        </w:tc>
        <w:tc>
          <w:tcPr>
            <w:tcW w:w="7691" w:type="dxa"/>
          </w:tcPr>
          <w:p w:rsidR="006E7536" w:rsidRPr="006E7536" w:rsidRDefault="00192C43" w:rsidP="00192C43">
            <w:pPr>
              <w:rPr>
                <w:lang w:val="en-GB"/>
              </w:rPr>
            </w:pPr>
            <w:r w:rsidRPr="00192C43">
              <w:rPr>
                <w:lang w:val="en-GB"/>
              </w:rPr>
              <w:t>Validation will be</w:t>
            </w:r>
            <w:r>
              <w:rPr>
                <w:lang w:val="en-GB"/>
              </w:rPr>
              <w:t xml:space="preserve"> </w:t>
            </w:r>
            <w:r w:rsidRPr="00192C43">
              <w:rPr>
                <w:lang w:val="en-GB"/>
              </w:rPr>
              <w:t>implemented through</w:t>
            </w:r>
            <w:r>
              <w:rPr>
                <w:lang w:val="en-GB"/>
              </w:rPr>
              <w:t xml:space="preserve"> </w:t>
            </w:r>
            <w:r w:rsidRPr="00192C43">
              <w:rPr>
                <w:lang w:val="en-GB"/>
              </w:rPr>
              <w:t>e-mail address which</w:t>
            </w:r>
            <w:r>
              <w:rPr>
                <w:lang w:val="en-GB"/>
              </w:rPr>
              <w:t xml:space="preserve"> </w:t>
            </w:r>
            <w:r w:rsidRPr="00192C43">
              <w:rPr>
                <w:lang w:val="en-GB"/>
              </w:rPr>
              <w:t>user must input</w:t>
            </w:r>
            <w:r>
              <w:rPr>
                <w:lang w:val="en-GB"/>
              </w:rPr>
              <w:t xml:space="preserve"> </w:t>
            </w:r>
            <w:r w:rsidRPr="00192C43">
              <w:rPr>
                <w:lang w:val="en-GB"/>
              </w:rPr>
              <w:t>during registration</w:t>
            </w:r>
            <w:r>
              <w:rPr>
                <w:lang w:val="en-GB"/>
              </w:rPr>
              <w:t xml:space="preserve"> </w:t>
            </w:r>
            <w:r w:rsidRPr="00192C43">
              <w:rPr>
                <w:lang w:val="en-GB"/>
              </w:rPr>
              <w:t>process</w:t>
            </w:r>
          </w:p>
        </w:tc>
      </w:tr>
      <w:tr w:rsidR="006E7536" w:rsidRPr="006E7536" w:rsidTr="00981B53">
        <w:tc>
          <w:tcPr>
            <w:tcW w:w="1915" w:type="dxa"/>
          </w:tcPr>
          <w:p w:rsidR="006E7536" w:rsidRPr="006E7536" w:rsidRDefault="00192C43" w:rsidP="00981B53">
            <w:pPr>
              <w:rPr>
                <w:lang w:val="en-GB"/>
              </w:rPr>
            </w:pPr>
            <w:r>
              <w:rPr>
                <w:lang w:val="en-GB"/>
              </w:rPr>
              <w:t xml:space="preserve">- Sorting </w:t>
            </w:r>
          </w:p>
        </w:tc>
        <w:tc>
          <w:tcPr>
            <w:tcW w:w="7691" w:type="dxa"/>
          </w:tcPr>
          <w:p w:rsidR="006E7536" w:rsidRPr="006E7536" w:rsidRDefault="00192C43" w:rsidP="00192C43">
            <w:pPr>
              <w:rPr>
                <w:lang w:val="en-GB"/>
              </w:rPr>
            </w:pPr>
            <w:r w:rsidRPr="00192C43">
              <w:rPr>
                <w:lang w:val="en-GB"/>
              </w:rPr>
              <w:t>-User will be able to</w:t>
            </w:r>
            <w:r>
              <w:rPr>
                <w:lang w:val="en-GB"/>
              </w:rPr>
              <w:t xml:space="preserve"> </w:t>
            </w:r>
            <w:r w:rsidRPr="00192C43">
              <w:rPr>
                <w:lang w:val="en-GB"/>
              </w:rPr>
              <w:t>sort supply</w:t>
            </w:r>
            <w:r>
              <w:rPr>
                <w:lang w:val="en-GB"/>
              </w:rPr>
              <w:t xml:space="preserve"> </w:t>
            </w:r>
            <w:r w:rsidRPr="00192C43">
              <w:rPr>
                <w:lang w:val="en-GB"/>
              </w:rPr>
              <w:t>according to the</w:t>
            </w:r>
            <w:r>
              <w:rPr>
                <w:lang w:val="en-GB"/>
              </w:rPr>
              <w:t xml:space="preserve"> </w:t>
            </w:r>
            <w:r w:rsidRPr="00192C43">
              <w:rPr>
                <w:lang w:val="en-GB"/>
              </w:rPr>
              <w:t>product publishing</w:t>
            </w:r>
            <w:r>
              <w:rPr>
                <w:lang w:val="en-GB"/>
              </w:rPr>
              <w:t xml:space="preserve"> </w:t>
            </w:r>
            <w:r w:rsidRPr="00192C43">
              <w:rPr>
                <w:lang w:val="en-GB"/>
              </w:rPr>
              <w:t>date, then lowest &amp;amp;</w:t>
            </w:r>
            <w:r>
              <w:rPr>
                <w:lang w:val="en-GB"/>
              </w:rPr>
              <w:t xml:space="preserve"> </w:t>
            </w:r>
            <w:r w:rsidRPr="00192C43">
              <w:rPr>
                <w:lang w:val="en-GB"/>
              </w:rPr>
              <w:t>highest price.</w:t>
            </w:r>
          </w:p>
        </w:tc>
      </w:tr>
      <w:tr w:rsidR="006E7536" w:rsidRPr="006E7536" w:rsidTr="00981B53">
        <w:tc>
          <w:tcPr>
            <w:tcW w:w="1915" w:type="dxa"/>
          </w:tcPr>
          <w:p w:rsidR="006E7536" w:rsidRPr="006E7536" w:rsidRDefault="00192C43" w:rsidP="00981B53">
            <w:pPr>
              <w:rPr>
                <w:lang w:val="en-GB"/>
              </w:rPr>
            </w:pPr>
            <w:r>
              <w:rPr>
                <w:lang w:val="en-GB"/>
              </w:rPr>
              <w:t xml:space="preserve">- Filtering </w:t>
            </w:r>
          </w:p>
        </w:tc>
        <w:tc>
          <w:tcPr>
            <w:tcW w:w="7691" w:type="dxa"/>
          </w:tcPr>
          <w:p w:rsidR="00192C43" w:rsidRPr="00192C43" w:rsidRDefault="00192C43" w:rsidP="00192C43">
            <w:pPr>
              <w:rPr>
                <w:lang w:val="en-GB"/>
              </w:rPr>
            </w:pPr>
            <w:r w:rsidRPr="00192C43">
              <w:rPr>
                <w:lang w:val="en-GB"/>
              </w:rPr>
              <w:t>-User will be able to</w:t>
            </w:r>
            <w:r>
              <w:rPr>
                <w:lang w:val="en-GB"/>
              </w:rPr>
              <w:t xml:space="preserve"> </w:t>
            </w:r>
            <w:r w:rsidRPr="00192C43">
              <w:rPr>
                <w:lang w:val="en-GB"/>
              </w:rPr>
              <w:t>filter products</w:t>
            </w:r>
            <w:r>
              <w:rPr>
                <w:lang w:val="en-GB"/>
              </w:rPr>
              <w:t xml:space="preserve"> </w:t>
            </w:r>
            <w:r w:rsidRPr="00192C43">
              <w:rPr>
                <w:lang w:val="en-GB"/>
              </w:rPr>
              <w:t>according to price,</w:t>
            </w:r>
            <w:r>
              <w:rPr>
                <w:lang w:val="en-GB"/>
              </w:rPr>
              <w:t xml:space="preserve"> </w:t>
            </w:r>
            <w:proofErr w:type="spellStart"/>
            <w:r w:rsidRPr="00192C43">
              <w:rPr>
                <w:lang w:val="en-GB"/>
              </w:rPr>
              <w:t>color</w:t>
            </w:r>
            <w:proofErr w:type="spellEnd"/>
            <w:r w:rsidRPr="00192C43">
              <w:rPr>
                <w:lang w:val="en-GB"/>
              </w:rPr>
              <w:t>, type of</w:t>
            </w:r>
          </w:p>
          <w:p w:rsidR="006E7536" w:rsidRPr="006E7536" w:rsidRDefault="00192C43" w:rsidP="00192C43">
            <w:pPr>
              <w:rPr>
                <w:lang w:val="en-GB"/>
              </w:rPr>
            </w:pPr>
            <w:r w:rsidRPr="00192C43">
              <w:rPr>
                <w:lang w:val="en-GB"/>
              </w:rPr>
              <w:t>clothes, etc. in</w:t>
            </w:r>
            <w:r>
              <w:rPr>
                <w:lang w:val="en-GB"/>
              </w:rPr>
              <w:t xml:space="preserve"> </w:t>
            </w:r>
            <w:r w:rsidRPr="00192C43">
              <w:rPr>
                <w:lang w:val="en-GB"/>
              </w:rPr>
              <w:t>order to have clear</w:t>
            </w:r>
            <w:r>
              <w:rPr>
                <w:lang w:val="en-GB"/>
              </w:rPr>
              <w:t xml:space="preserve"> </w:t>
            </w:r>
            <w:r w:rsidRPr="00192C43">
              <w:rPr>
                <w:lang w:val="en-GB"/>
              </w:rPr>
              <w:t>preview of supply of</w:t>
            </w:r>
            <w:r>
              <w:rPr>
                <w:lang w:val="en-GB"/>
              </w:rPr>
              <w:t xml:space="preserve"> </w:t>
            </w:r>
            <w:r w:rsidRPr="00192C43">
              <w:rPr>
                <w:lang w:val="en-GB"/>
              </w:rPr>
              <w:t>the store.</w:t>
            </w:r>
          </w:p>
        </w:tc>
      </w:tr>
    </w:tbl>
    <w:p w:rsidR="006E7536" w:rsidRDefault="006E7536" w:rsidP="00003D81">
      <w:pPr>
        <w:rPr>
          <w:b/>
          <w:sz w:val="24"/>
          <w:szCs w:val="24"/>
          <w:lang w:val="en-GB"/>
        </w:rPr>
      </w:pPr>
    </w:p>
    <w:p w:rsidR="00192C43" w:rsidRPr="001D0CB3" w:rsidRDefault="00192C43" w:rsidP="00003D81">
      <w:pPr>
        <w:rPr>
          <w:sz w:val="24"/>
          <w:szCs w:val="24"/>
          <w:lang w:val="en-GB"/>
        </w:rPr>
      </w:pPr>
      <w:bookmarkStart w:id="0" w:name="_GoBack"/>
      <w:bookmarkEnd w:id="0"/>
    </w:p>
    <w:p w:rsidR="00003D81" w:rsidRPr="001D0CB3" w:rsidRDefault="00003D81" w:rsidP="00003D81">
      <w:pPr>
        <w:rPr>
          <w:b/>
          <w:sz w:val="24"/>
          <w:szCs w:val="24"/>
          <w:lang w:val="en-GB"/>
        </w:rPr>
      </w:pPr>
      <w:r w:rsidRPr="001D0CB3">
        <w:rPr>
          <w:b/>
          <w:sz w:val="24"/>
          <w:szCs w:val="24"/>
          <w:lang w:val="en-GB"/>
        </w:rPr>
        <w:t xml:space="preserve">Functional requirements </w:t>
      </w:r>
    </w:p>
    <w:p w:rsidR="00003D81" w:rsidRPr="001D0CB3" w:rsidRDefault="00003D81" w:rsidP="00003D81">
      <w:pPr>
        <w:rPr>
          <w:b/>
          <w:sz w:val="24"/>
          <w:szCs w:val="24"/>
          <w:lang w:val="en-GB"/>
        </w:rPr>
      </w:pPr>
    </w:p>
    <w:p w:rsidR="00003D81" w:rsidRPr="001D0CB3" w:rsidRDefault="00003D81" w:rsidP="00003D81">
      <w:pPr>
        <w:pStyle w:val="ListParagraph"/>
        <w:numPr>
          <w:ilvl w:val="0"/>
          <w:numId w:val="28"/>
        </w:numPr>
        <w:rPr>
          <w:sz w:val="24"/>
          <w:szCs w:val="24"/>
          <w:lang w:val="en-GB"/>
        </w:rPr>
      </w:pPr>
      <w:r w:rsidRPr="001D0CB3">
        <w:rPr>
          <w:b/>
          <w:sz w:val="24"/>
          <w:szCs w:val="24"/>
          <w:lang w:val="en-GB"/>
        </w:rPr>
        <w:t xml:space="preserve">Registration – </w:t>
      </w:r>
      <w:r w:rsidRPr="001D0CB3">
        <w:rPr>
          <w:sz w:val="24"/>
          <w:szCs w:val="24"/>
          <w:lang w:val="en-GB"/>
        </w:rPr>
        <w:t xml:space="preserve">users </w:t>
      </w:r>
      <w:r w:rsidR="00873006" w:rsidRPr="001D0CB3">
        <w:rPr>
          <w:sz w:val="24"/>
          <w:szCs w:val="24"/>
          <w:lang w:val="en-GB"/>
        </w:rPr>
        <w:t>need valid</w:t>
      </w:r>
      <w:r w:rsidRPr="001D0CB3">
        <w:rPr>
          <w:sz w:val="24"/>
          <w:szCs w:val="24"/>
          <w:lang w:val="en-GB"/>
        </w:rPr>
        <w:t xml:space="preserve"> email addresses</w:t>
      </w:r>
      <w:r w:rsidR="00873006" w:rsidRPr="001D0CB3">
        <w:rPr>
          <w:sz w:val="24"/>
          <w:szCs w:val="24"/>
          <w:lang w:val="en-GB"/>
        </w:rPr>
        <w:t xml:space="preserve"> to register as a Costumer</w:t>
      </w:r>
      <w:r w:rsidRPr="001D0CB3">
        <w:rPr>
          <w:sz w:val="24"/>
          <w:szCs w:val="24"/>
          <w:lang w:val="en-GB"/>
        </w:rPr>
        <w:t xml:space="preserve">. </w:t>
      </w:r>
      <w:r w:rsidR="00873006" w:rsidRPr="001D0CB3">
        <w:rPr>
          <w:sz w:val="24"/>
          <w:szCs w:val="24"/>
          <w:lang w:val="en-GB"/>
        </w:rPr>
        <w:t xml:space="preserve">Required information for this process will be </w:t>
      </w:r>
      <w:r w:rsidR="007E284A" w:rsidRPr="001D0CB3">
        <w:rPr>
          <w:sz w:val="24"/>
          <w:szCs w:val="24"/>
          <w:lang w:val="en-GB"/>
        </w:rPr>
        <w:t xml:space="preserve">user name consisted of </w:t>
      </w:r>
      <w:r w:rsidR="00A420AF" w:rsidRPr="001D0CB3">
        <w:rPr>
          <w:sz w:val="24"/>
          <w:szCs w:val="24"/>
          <w:lang w:val="en-GB"/>
        </w:rPr>
        <w:t xml:space="preserve">name and surname, 8-digit password, gender, </w:t>
      </w:r>
      <w:r w:rsidR="00873006" w:rsidRPr="001D0CB3">
        <w:rPr>
          <w:sz w:val="24"/>
          <w:szCs w:val="24"/>
          <w:lang w:val="en-GB"/>
        </w:rPr>
        <w:t>birth date, physical address</w:t>
      </w:r>
      <w:r w:rsidR="00A420AF" w:rsidRPr="001D0CB3">
        <w:rPr>
          <w:sz w:val="24"/>
          <w:szCs w:val="24"/>
          <w:lang w:val="en-GB"/>
        </w:rPr>
        <w:t xml:space="preserve">, </w:t>
      </w:r>
      <w:r w:rsidR="00873006" w:rsidRPr="001D0CB3">
        <w:rPr>
          <w:sz w:val="24"/>
          <w:szCs w:val="24"/>
          <w:lang w:val="en-GB"/>
        </w:rPr>
        <w:t xml:space="preserve">and card information. Email address will be used as a verification method. If Costumer doesn’t validate its email, the entry should be deactivated. </w:t>
      </w:r>
      <w:r w:rsidR="00873006" w:rsidRPr="001D0CB3">
        <w:rPr>
          <w:sz w:val="24"/>
          <w:szCs w:val="24"/>
          <w:lang w:val="en-GB"/>
        </w:rPr>
        <w:br/>
        <w:t>To regist</w:t>
      </w:r>
      <w:r w:rsidR="007E284A" w:rsidRPr="001D0CB3">
        <w:rPr>
          <w:sz w:val="24"/>
          <w:szCs w:val="24"/>
          <w:lang w:val="en-GB"/>
        </w:rPr>
        <w:t>er</w:t>
      </w:r>
      <w:r w:rsidR="00873006" w:rsidRPr="001D0CB3">
        <w:rPr>
          <w:sz w:val="24"/>
          <w:szCs w:val="24"/>
          <w:lang w:val="en-GB"/>
        </w:rPr>
        <w:t xml:space="preserve"> as Administrator, one will have to </w:t>
      </w:r>
      <w:proofErr w:type="spellStart"/>
      <w:r w:rsidR="00873006" w:rsidRPr="001D0CB3">
        <w:rPr>
          <w:sz w:val="24"/>
          <w:szCs w:val="24"/>
          <w:lang w:val="en-GB"/>
        </w:rPr>
        <w:t>enter</w:t>
      </w:r>
      <w:r w:rsidR="007E284A" w:rsidRPr="001D0CB3">
        <w:rPr>
          <w:sz w:val="24"/>
          <w:szCs w:val="24"/>
          <w:lang w:val="en-GB"/>
        </w:rPr>
        <w:t>email</w:t>
      </w:r>
      <w:proofErr w:type="spellEnd"/>
      <w:r w:rsidR="007E284A" w:rsidRPr="001D0CB3">
        <w:rPr>
          <w:sz w:val="24"/>
          <w:szCs w:val="24"/>
          <w:lang w:val="en-GB"/>
        </w:rPr>
        <w:t xml:space="preserve"> address</w:t>
      </w:r>
      <w:r w:rsidR="00A420AF" w:rsidRPr="001D0CB3">
        <w:rPr>
          <w:sz w:val="24"/>
          <w:szCs w:val="24"/>
          <w:lang w:val="en-GB"/>
        </w:rPr>
        <w:t xml:space="preserve"> and access password </w:t>
      </w:r>
      <w:r w:rsidR="00A420AF" w:rsidRPr="001D0CB3">
        <w:rPr>
          <w:sz w:val="24"/>
          <w:szCs w:val="24"/>
          <w:lang w:val="en-GB"/>
        </w:rPr>
        <w:lastRenderedPageBreak/>
        <w:t xml:space="preserve">provided by employer. One will be </w:t>
      </w:r>
      <w:r w:rsidR="007E284A" w:rsidRPr="001D0CB3">
        <w:rPr>
          <w:sz w:val="24"/>
          <w:szCs w:val="24"/>
          <w:lang w:val="en-GB"/>
        </w:rPr>
        <w:t>asked to enter its name and surname as user name and a</w:t>
      </w:r>
      <w:r w:rsidR="00A420AF" w:rsidRPr="001D0CB3">
        <w:rPr>
          <w:sz w:val="24"/>
          <w:szCs w:val="24"/>
          <w:lang w:val="en-GB"/>
        </w:rPr>
        <w:t xml:space="preserve"> field to create unique 8-digit password which will be linked to that account and stored in database. </w:t>
      </w:r>
      <w:r w:rsidR="007E284A" w:rsidRPr="001D0CB3">
        <w:rPr>
          <w:sz w:val="24"/>
          <w:szCs w:val="24"/>
          <w:lang w:val="en-GB"/>
        </w:rPr>
        <w:br/>
        <w:t xml:space="preserve">Visitor role is default role with no registration is needed. </w:t>
      </w:r>
    </w:p>
    <w:p w:rsidR="00DD0693" w:rsidRPr="001D0CB3" w:rsidRDefault="007E284A" w:rsidP="00DD0693">
      <w:pPr>
        <w:pStyle w:val="ListParagraph"/>
        <w:numPr>
          <w:ilvl w:val="0"/>
          <w:numId w:val="28"/>
        </w:numPr>
        <w:rPr>
          <w:sz w:val="24"/>
          <w:szCs w:val="24"/>
          <w:lang w:val="en-GB"/>
        </w:rPr>
      </w:pPr>
      <w:r w:rsidRPr="001D0CB3">
        <w:rPr>
          <w:b/>
          <w:sz w:val="24"/>
          <w:szCs w:val="24"/>
          <w:lang w:val="en-GB"/>
        </w:rPr>
        <w:t>Login –</w:t>
      </w:r>
      <w:r w:rsidRPr="001D0CB3">
        <w:rPr>
          <w:sz w:val="24"/>
          <w:szCs w:val="24"/>
          <w:lang w:val="en-GB"/>
        </w:rPr>
        <w:t xml:space="preserve"> once logged in, consumers will be able to select </w:t>
      </w:r>
      <w:r w:rsidR="00440539" w:rsidRPr="001D0CB3">
        <w:rPr>
          <w:sz w:val="24"/>
          <w:szCs w:val="24"/>
          <w:lang w:val="en-GB"/>
        </w:rPr>
        <w:t xml:space="preserve">desired size of clothing item and quantity and add it to the cart. General item description, image, range of sizes and availability of item will be displayed publicly on the site. </w:t>
      </w:r>
    </w:p>
    <w:p w:rsidR="00464D80" w:rsidRPr="00CC3628" w:rsidRDefault="00341620" w:rsidP="000D3A3D">
      <w:pPr>
        <w:pStyle w:val="ListParagraph"/>
        <w:numPr>
          <w:ilvl w:val="0"/>
          <w:numId w:val="28"/>
        </w:numPr>
        <w:rPr>
          <w:i/>
          <w:sz w:val="24"/>
          <w:szCs w:val="24"/>
          <w:lang w:val="en-GB"/>
        </w:rPr>
      </w:pPr>
      <w:r w:rsidRPr="001D0CB3">
        <w:rPr>
          <w:b/>
          <w:sz w:val="24"/>
          <w:szCs w:val="24"/>
          <w:lang w:val="en-GB"/>
        </w:rPr>
        <w:t xml:space="preserve">Selection and purchase </w:t>
      </w:r>
      <w:r w:rsidR="00DD0693" w:rsidRPr="001D0CB3">
        <w:rPr>
          <w:b/>
          <w:sz w:val="24"/>
          <w:szCs w:val="24"/>
          <w:lang w:val="en-GB"/>
        </w:rPr>
        <w:t>process -</w:t>
      </w:r>
      <w:r w:rsidRPr="001D0CB3">
        <w:rPr>
          <w:sz w:val="24"/>
          <w:szCs w:val="24"/>
          <w:lang w:val="en-GB"/>
        </w:rPr>
        <w:t>once costumer finds desired article, it will be asked to select size and quantity. When costumer clicks on cart button, list of selected articles will appear with</w:t>
      </w:r>
      <w:r w:rsidR="00464D80" w:rsidRPr="001D0CB3">
        <w:rPr>
          <w:sz w:val="24"/>
          <w:szCs w:val="24"/>
          <w:lang w:val="en-GB"/>
        </w:rPr>
        <w:t xml:space="preserve"> selected size, quantity, price per article and Remove button. Total price will be displayed together with </w:t>
      </w:r>
      <w:r w:rsidR="00B130D8" w:rsidRPr="001D0CB3">
        <w:rPr>
          <w:sz w:val="24"/>
          <w:szCs w:val="24"/>
          <w:lang w:val="en-GB"/>
        </w:rPr>
        <w:t>Checkout</w:t>
      </w:r>
      <w:r w:rsidR="00464D80" w:rsidRPr="001D0CB3">
        <w:rPr>
          <w:sz w:val="24"/>
          <w:szCs w:val="24"/>
          <w:lang w:val="en-GB"/>
        </w:rPr>
        <w:t xml:space="preserve"> button. </w:t>
      </w:r>
    </w:p>
    <w:p w:rsidR="00CC3628" w:rsidRDefault="00CC3628" w:rsidP="00CC3628">
      <w:pPr>
        <w:rPr>
          <w:i/>
          <w:sz w:val="24"/>
          <w:szCs w:val="24"/>
          <w:lang w:val="en-GB"/>
        </w:rPr>
      </w:pPr>
    </w:p>
    <w:p w:rsidR="00CC3628" w:rsidRDefault="00CC3628" w:rsidP="00CC3628">
      <w:pPr>
        <w:rPr>
          <w:i/>
          <w:sz w:val="24"/>
          <w:szCs w:val="24"/>
          <w:lang w:val="en-GB"/>
        </w:rPr>
      </w:pPr>
    </w:p>
    <w:p w:rsidR="00CC3628" w:rsidRPr="00CC3628" w:rsidRDefault="00CC3628" w:rsidP="00CC3628">
      <w:pPr>
        <w:rPr>
          <w:i/>
          <w:sz w:val="24"/>
          <w:szCs w:val="24"/>
          <w:lang w:val="en-GB"/>
        </w:rPr>
      </w:pPr>
    </w:p>
    <w:p w:rsidR="00464D80" w:rsidRDefault="00464D80" w:rsidP="00464D80">
      <w:pPr>
        <w:ind w:left="360"/>
        <w:rPr>
          <w:sz w:val="24"/>
          <w:szCs w:val="24"/>
          <w:lang w:val="en-GB"/>
        </w:rPr>
      </w:pPr>
    </w:p>
    <w:p w:rsidR="00B3134E" w:rsidRDefault="00B3134E" w:rsidP="00464D80">
      <w:pPr>
        <w:ind w:left="360"/>
        <w:rPr>
          <w:sz w:val="24"/>
          <w:szCs w:val="24"/>
          <w:lang w:val="en-GB"/>
        </w:rPr>
      </w:pPr>
    </w:p>
    <w:p w:rsidR="00B3134E" w:rsidRDefault="00B3134E" w:rsidP="00464D80">
      <w:pPr>
        <w:ind w:left="360"/>
        <w:rPr>
          <w:sz w:val="24"/>
          <w:szCs w:val="24"/>
          <w:lang w:val="en-GB"/>
        </w:rPr>
      </w:pPr>
    </w:p>
    <w:p w:rsidR="00B3134E" w:rsidRDefault="00B3134E" w:rsidP="00464D80">
      <w:pPr>
        <w:ind w:left="360"/>
        <w:rPr>
          <w:sz w:val="24"/>
          <w:szCs w:val="24"/>
          <w:lang w:val="en-GB"/>
        </w:rPr>
      </w:pPr>
    </w:p>
    <w:p w:rsidR="00B3134E" w:rsidRDefault="00B3134E" w:rsidP="00464D80">
      <w:pPr>
        <w:ind w:left="360"/>
        <w:rPr>
          <w:sz w:val="24"/>
          <w:szCs w:val="24"/>
          <w:lang w:val="en-GB"/>
        </w:rPr>
      </w:pPr>
    </w:p>
    <w:p w:rsidR="00B3134E" w:rsidRPr="001D0CB3" w:rsidRDefault="00B3134E" w:rsidP="00464D80">
      <w:pPr>
        <w:ind w:left="360"/>
        <w:rPr>
          <w:sz w:val="24"/>
          <w:szCs w:val="24"/>
          <w:lang w:val="en-GB"/>
        </w:rPr>
      </w:pPr>
    </w:p>
    <w:tbl>
      <w:tblPr>
        <w:tblStyle w:val="TableGrid"/>
        <w:tblW w:w="0" w:type="auto"/>
        <w:tblInd w:w="360" w:type="dxa"/>
        <w:tblLook w:val="04A0" w:firstRow="1" w:lastRow="0" w:firstColumn="1" w:lastColumn="0" w:noHBand="0" w:noVBand="1"/>
      </w:tblPr>
      <w:tblGrid>
        <w:gridCol w:w="1762"/>
        <w:gridCol w:w="2409"/>
      </w:tblGrid>
      <w:tr w:rsidR="00464D80" w:rsidRPr="001D0CB3" w:rsidTr="008818FD">
        <w:tc>
          <w:tcPr>
            <w:tcW w:w="1762" w:type="dxa"/>
          </w:tcPr>
          <w:p w:rsidR="00464D80" w:rsidRPr="001D0CB3" w:rsidRDefault="00464D80" w:rsidP="00464D80">
            <w:pPr>
              <w:rPr>
                <w:b/>
                <w:sz w:val="24"/>
                <w:szCs w:val="24"/>
                <w:lang w:val="en-GB"/>
              </w:rPr>
            </w:pPr>
            <w:r w:rsidRPr="001D0CB3">
              <w:rPr>
                <w:b/>
                <w:sz w:val="24"/>
                <w:szCs w:val="24"/>
                <w:lang w:val="en-GB"/>
              </w:rPr>
              <w:t xml:space="preserve">Primary actors </w:t>
            </w:r>
          </w:p>
        </w:tc>
        <w:tc>
          <w:tcPr>
            <w:tcW w:w="2409" w:type="dxa"/>
          </w:tcPr>
          <w:p w:rsidR="00464D80" w:rsidRPr="001D0CB3" w:rsidRDefault="008818FD" w:rsidP="00464D80">
            <w:pPr>
              <w:rPr>
                <w:b/>
                <w:sz w:val="24"/>
                <w:szCs w:val="24"/>
                <w:lang w:val="en-GB"/>
              </w:rPr>
            </w:pPr>
            <w:r w:rsidRPr="001D0CB3">
              <w:rPr>
                <w:b/>
                <w:sz w:val="24"/>
                <w:szCs w:val="24"/>
                <w:lang w:val="en-GB"/>
              </w:rPr>
              <w:t>Use cases</w:t>
            </w:r>
          </w:p>
        </w:tc>
      </w:tr>
      <w:tr w:rsidR="00464D80" w:rsidRPr="001D0CB3" w:rsidTr="008818FD">
        <w:tc>
          <w:tcPr>
            <w:tcW w:w="1762" w:type="dxa"/>
          </w:tcPr>
          <w:p w:rsidR="00464D80" w:rsidRPr="001D0CB3" w:rsidRDefault="008818FD" w:rsidP="00464D80">
            <w:pPr>
              <w:rPr>
                <w:sz w:val="24"/>
                <w:szCs w:val="24"/>
                <w:lang w:val="en-GB"/>
              </w:rPr>
            </w:pPr>
            <w:r w:rsidRPr="001D0CB3">
              <w:rPr>
                <w:sz w:val="24"/>
                <w:szCs w:val="24"/>
                <w:lang w:val="en-GB"/>
              </w:rPr>
              <w:t>Visitor</w:t>
            </w:r>
          </w:p>
        </w:tc>
        <w:tc>
          <w:tcPr>
            <w:tcW w:w="2409" w:type="dxa"/>
          </w:tcPr>
          <w:p w:rsidR="00464D80" w:rsidRPr="001D0CB3" w:rsidRDefault="008818FD" w:rsidP="008818FD">
            <w:pPr>
              <w:pStyle w:val="ListParagraph"/>
              <w:numPr>
                <w:ilvl w:val="0"/>
                <w:numId w:val="29"/>
              </w:numPr>
              <w:ind w:left="176" w:hanging="176"/>
              <w:rPr>
                <w:sz w:val="24"/>
                <w:szCs w:val="24"/>
                <w:lang w:val="en-GB"/>
              </w:rPr>
            </w:pPr>
            <w:r w:rsidRPr="001D0CB3">
              <w:rPr>
                <w:sz w:val="24"/>
                <w:szCs w:val="24"/>
                <w:lang w:val="en-GB"/>
              </w:rPr>
              <w:t>View articles</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Search and filter</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 xml:space="preserve">Register </w:t>
            </w:r>
          </w:p>
        </w:tc>
      </w:tr>
      <w:tr w:rsidR="00464D80" w:rsidRPr="001D0CB3" w:rsidTr="008818FD">
        <w:tc>
          <w:tcPr>
            <w:tcW w:w="1762" w:type="dxa"/>
          </w:tcPr>
          <w:p w:rsidR="00464D80" w:rsidRPr="001D0CB3" w:rsidRDefault="008818FD" w:rsidP="00464D80">
            <w:pPr>
              <w:rPr>
                <w:sz w:val="24"/>
                <w:szCs w:val="24"/>
                <w:lang w:val="en-GB"/>
              </w:rPr>
            </w:pPr>
            <w:r w:rsidRPr="001D0CB3">
              <w:rPr>
                <w:sz w:val="24"/>
                <w:szCs w:val="24"/>
                <w:lang w:val="en-GB"/>
              </w:rPr>
              <w:t>Costumer</w:t>
            </w:r>
          </w:p>
        </w:tc>
        <w:tc>
          <w:tcPr>
            <w:tcW w:w="2409" w:type="dxa"/>
          </w:tcPr>
          <w:p w:rsidR="00464D80" w:rsidRPr="001D0CB3" w:rsidRDefault="008818FD" w:rsidP="008818FD">
            <w:pPr>
              <w:pStyle w:val="ListParagraph"/>
              <w:numPr>
                <w:ilvl w:val="0"/>
                <w:numId w:val="29"/>
              </w:numPr>
              <w:ind w:left="176" w:hanging="176"/>
              <w:rPr>
                <w:sz w:val="24"/>
                <w:szCs w:val="24"/>
                <w:lang w:val="en-GB"/>
              </w:rPr>
            </w:pPr>
            <w:r w:rsidRPr="001D0CB3">
              <w:rPr>
                <w:sz w:val="24"/>
                <w:szCs w:val="24"/>
                <w:lang w:val="en-GB"/>
              </w:rPr>
              <w:t xml:space="preserve">Log in </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Add to cart</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Remove from cart</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Purchase</w:t>
            </w:r>
          </w:p>
        </w:tc>
      </w:tr>
      <w:tr w:rsidR="008818FD" w:rsidRPr="001D0CB3" w:rsidTr="008818FD">
        <w:tc>
          <w:tcPr>
            <w:tcW w:w="1762" w:type="dxa"/>
          </w:tcPr>
          <w:p w:rsidR="008818FD" w:rsidRPr="001D0CB3" w:rsidRDefault="008818FD" w:rsidP="00464D80">
            <w:pPr>
              <w:rPr>
                <w:sz w:val="24"/>
                <w:szCs w:val="24"/>
                <w:lang w:val="en-GB"/>
              </w:rPr>
            </w:pPr>
            <w:r w:rsidRPr="001D0CB3">
              <w:rPr>
                <w:sz w:val="24"/>
                <w:szCs w:val="24"/>
                <w:lang w:val="en-GB"/>
              </w:rPr>
              <w:t xml:space="preserve">Administrator </w:t>
            </w:r>
          </w:p>
        </w:tc>
        <w:tc>
          <w:tcPr>
            <w:tcW w:w="2409" w:type="dxa"/>
          </w:tcPr>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 xml:space="preserve">Add articles </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Edit articles</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Remove articles</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 xml:space="preserve">Modify categories </w:t>
            </w:r>
          </w:p>
          <w:p w:rsidR="00EE1B63" w:rsidRPr="001D0CB3" w:rsidRDefault="00EE1B63" w:rsidP="008818FD">
            <w:pPr>
              <w:pStyle w:val="ListParagraph"/>
              <w:numPr>
                <w:ilvl w:val="0"/>
                <w:numId w:val="29"/>
              </w:numPr>
              <w:ind w:left="176" w:hanging="176"/>
              <w:rPr>
                <w:sz w:val="24"/>
                <w:szCs w:val="24"/>
                <w:lang w:val="en-GB"/>
              </w:rPr>
            </w:pPr>
            <w:r w:rsidRPr="001D0CB3">
              <w:rPr>
                <w:sz w:val="24"/>
                <w:szCs w:val="24"/>
                <w:lang w:val="en-GB"/>
              </w:rPr>
              <w:t>Add user</w:t>
            </w:r>
          </w:p>
          <w:p w:rsidR="008818FD" w:rsidRPr="001D0CB3" w:rsidRDefault="008818FD" w:rsidP="008818FD">
            <w:pPr>
              <w:pStyle w:val="ListParagraph"/>
              <w:numPr>
                <w:ilvl w:val="0"/>
                <w:numId w:val="29"/>
              </w:numPr>
              <w:ind w:left="176" w:hanging="176"/>
              <w:rPr>
                <w:sz w:val="24"/>
                <w:szCs w:val="24"/>
                <w:lang w:val="en-GB"/>
              </w:rPr>
            </w:pPr>
            <w:r w:rsidRPr="001D0CB3">
              <w:rPr>
                <w:sz w:val="24"/>
                <w:szCs w:val="24"/>
                <w:lang w:val="en-GB"/>
              </w:rPr>
              <w:t>Modify user</w:t>
            </w:r>
          </w:p>
          <w:p w:rsidR="00EE1B63" w:rsidRPr="001D0CB3" w:rsidRDefault="00EE1B63" w:rsidP="008818FD">
            <w:pPr>
              <w:pStyle w:val="ListParagraph"/>
              <w:numPr>
                <w:ilvl w:val="0"/>
                <w:numId w:val="29"/>
              </w:numPr>
              <w:ind w:left="176" w:hanging="176"/>
              <w:rPr>
                <w:sz w:val="24"/>
                <w:szCs w:val="24"/>
                <w:lang w:val="en-GB"/>
              </w:rPr>
            </w:pPr>
            <w:r w:rsidRPr="001D0CB3">
              <w:rPr>
                <w:sz w:val="24"/>
                <w:szCs w:val="24"/>
                <w:lang w:val="en-GB"/>
              </w:rPr>
              <w:t xml:space="preserve">Remove user </w:t>
            </w:r>
          </w:p>
          <w:p w:rsidR="00EE1B63" w:rsidRPr="001D0CB3" w:rsidRDefault="00EE1B63" w:rsidP="008818FD">
            <w:pPr>
              <w:pStyle w:val="ListParagraph"/>
              <w:numPr>
                <w:ilvl w:val="0"/>
                <w:numId w:val="29"/>
              </w:numPr>
              <w:ind w:left="176" w:hanging="176"/>
              <w:rPr>
                <w:sz w:val="24"/>
                <w:szCs w:val="24"/>
                <w:lang w:val="en-GB"/>
              </w:rPr>
            </w:pPr>
            <w:r w:rsidRPr="001D0CB3">
              <w:rPr>
                <w:sz w:val="24"/>
                <w:szCs w:val="24"/>
                <w:lang w:val="en-GB"/>
              </w:rPr>
              <w:t>Announce sales</w:t>
            </w:r>
          </w:p>
          <w:p w:rsidR="008818FD" w:rsidRPr="001D0CB3" w:rsidRDefault="00EE1B63" w:rsidP="00EE1B63">
            <w:pPr>
              <w:pStyle w:val="ListParagraph"/>
              <w:numPr>
                <w:ilvl w:val="0"/>
                <w:numId w:val="29"/>
              </w:numPr>
              <w:ind w:left="176" w:hanging="176"/>
              <w:rPr>
                <w:sz w:val="24"/>
                <w:szCs w:val="24"/>
                <w:lang w:val="en-GB"/>
              </w:rPr>
            </w:pPr>
            <w:r w:rsidRPr="001D0CB3">
              <w:rPr>
                <w:sz w:val="24"/>
                <w:szCs w:val="24"/>
                <w:lang w:val="en-GB"/>
              </w:rPr>
              <w:t xml:space="preserve">Set discounts </w:t>
            </w:r>
          </w:p>
        </w:tc>
      </w:tr>
    </w:tbl>
    <w:p w:rsidR="003D0C3B" w:rsidRPr="001D0CB3" w:rsidRDefault="003D0C3B" w:rsidP="00464D80">
      <w:pPr>
        <w:ind w:left="360"/>
        <w:rPr>
          <w:i/>
          <w:sz w:val="24"/>
          <w:szCs w:val="24"/>
          <w:lang w:val="en-GB"/>
        </w:rPr>
      </w:pPr>
    </w:p>
    <w:p w:rsidR="003D0C3B" w:rsidRPr="001D0CB3" w:rsidRDefault="003D0C3B" w:rsidP="000D3A3D">
      <w:pPr>
        <w:rPr>
          <w:b/>
          <w:sz w:val="24"/>
          <w:szCs w:val="24"/>
          <w:lang w:val="en-GB"/>
        </w:rPr>
      </w:pPr>
    </w:p>
    <w:p w:rsidR="00EE1B63" w:rsidRPr="001D0CB3" w:rsidRDefault="00EE1B63" w:rsidP="000D3A3D">
      <w:pPr>
        <w:rPr>
          <w:b/>
          <w:sz w:val="24"/>
          <w:szCs w:val="24"/>
          <w:lang w:val="en-GB"/>
        </w:rPr>
      </w:pPr>
      <w:r w:rsidRPr="001D0CB3">
        <w:rPr>
          <w:b/>
          <w:sz w:val="24"/>
          <w:szCs w:val="24"/>
          <w:lang w:val="en-GB"/>
        </w:rPr>
        <w:t xml:space="preserve">Use cases </w:t>
      </w:r>
    </w:p>
    <w:p w:rsidR="00EE1B63" w:rsidRPr="001D0CB3" w:rsidRDefault="00EE1B63" w:rsidP="000D3A3D">
      <w:pPr>
        <w:rPr>
          <w:b/>
          <w:sz w:val="24"/>
          <w:szCs w:val="24"/>
          <w:lang w:val="en-GB"/>
        </w:rPr>
      </w:pPr>
    </w:p>
    <w:p w:rsidR="00EE1B63" w:rsidRPr="001D0CB3" w:rsidRDefault="00EE1B63" w:rsidP="000D3A3D">
      <w:pPr>
        <w:rPr>
          <w:b/>
          <w:sz w:val="24"/>
          <w:szCs w:val="24"/>
          <w:lang w:val="en-GB"/>
        </w:rPr>
      </w:pPr>
      <w:r w:rsidRPr="001D0CB3">
        <w:rPr>
          <w:b/>
          <w:sz w:val="24"/>
          <w:szCs w:val="24"/>
          <w:lang w:val="en-GB"/>
        </w:rPr>
        <w:t xml:space="preserve">ID: </w:t>
      </w:r>
      <w:r w:rsidRPr="001D0CB3">
        <w:rPr>
          <w:sz w:val="24"/>
          <w:szCs w:val="24"/>
          <w:lang w:val="en-GB"/>
        </w:rPr>
        <w:t>FR1</w:t>
      </w:r>
    </w:p>
    <w:p w:rsidR="00EE1B63" w:rsidRPr="001D0CB3" w:rsidRDefault="00EE1B63" w:rsidP="000D3A3D">
      <w:pPr>
        <w:rPr>
          <w:b/>
          <w:sz w:val="24"/>
          <w:szCs w:val="24"/>
          <w:lang w:val="en-GB"/>
        </w:rPr>
      </w:pPr>
      <w:r w:rsidRPr="001D0CB3">
        <w:rPr>
          <w:b/>
          <w:sz w:val="24"/>
          <w:szCs w:val="24"/>
          <w:lang w:val="en-GB"/>
        </w:rPr>
        <w:t xml:space="preserve">Name: </w:t>
      </w:r>
      <w:r w:rsidRPr="001D0CB3">
        <w:rPr>
          <w:sz w:val="24"/>
          <w:szCs w:val="24"/>
          <w:lang w:val="en-GB"/>
        </w:rPr>
        <w:t>Registration</w:t>
      </w:r>
    </w:p>
    <w:p w:rsidR="00EE1B63" w:rsidRPr="001D0CB3" w:rsidRDefault="00EE1B63" w:rsidP="000D3A3D">
      <w:pPr>
        <w:rPr>
          <w:sz w:val="24"/>
          <w:szCs w:val="24"/>
          <w:lang w:val="en-GB"/>
        </w:rPr>
      </w:pPr>
      <w:r w:rsidRPr="001D0CB3">
        <w:rPr>
          <w:b/>
          <w:sz w:val="24"/>
          <w:szCs w:val="24"/>
          <w:lang w:val="en-GB"/>
        </w:rPr>
        <w:t xml:space="preserve">Priority: </w:t>
      </w:r>
      <w:r w:rsidRPr="001D0CB3">
        <w:rPr>
          <w:sz w:val="24"/>
          <w:szCs w:val="24"/>
          <w:lang w:val="en-GB"/>
        </w:rPr>
        <w:t>High (must have)</w:t>
      </w:r>
    </w:p>
    <w:p w:rsidR="00EE1B63" w:rsidRPr="001D0CB3" w:rsidRDefault="00EE1B63" w:rsidP="000D3A3D">
      <w:pPr>
        <w:rPr>
          <w:sz w:val="24"/>
          <w:szCs w:val="24"/>
          <w:lang w:val="en-GB"/>
        </w:rPr>
      </w:pPr>
      <w:r w:rsidRPr="001D0CB3">
        <w:rPr>
          <w:b/>
          <w:sz w:val="24"/>
          <w:szCs w:val="24"/>
          <w:lang w:val="en-GB"/>
        </w:rPr>
        <w:lastRenderedPageBreak/>
        <w:t xml:space="preserve">Pre-condition: </w:t>
      </w:r>
      <w:r w:rsidRPr="001D0CB3">
        <w:rPr>
          <w:sz w:val="24"/>
          <w:szCs w:val="24"/>
          <w:lang w:val="en-GB"/>
        </w:rPr>
        <w:t xml:space="preserve">browser, internet connection, employee password for Administrator account </w:t>
      </w:r>
    </w:p>
    <w:p w:rsidR="00EE1B63" w:rsidRPr="001D0CB3" w:rsidRDefault="00EE1B63" w:rsidP="000D3A3D">
      <w:pPr>
        <w:rPr>
          <w:sz w:val="24"/>
          <w:szCs w:val="24"/>
          <w:lang w:val="en-GB"/>
        </w:rPr>
      </w:pPr>
      <w:r w:rsidRPr="001D0CB3">
        <w:rPr>
          <w:b/>
          <w:sz w:val="24"/>
          <w:szCs w:val="24"/>
          <w:lang w:val="en-GB"/>
        </w:rPr>
        <w:t xml:space="preserve">Post-condition: </w:t>
      </w:r>
      <w:r w:rsidRPr="001D0CB3">
        <w:rPr>
          <w:sz w:val="24"/>
          <w:szCs w:val="24"/>
          <w:lang w:val="en-GB"/>
        </w:rPr>
        <w:t xml:space="preserve">Account is created </w:t>
      </w:r>
    </w:p>
    <w:p w:rsidR="00726A9F" w:rsidRPr="001D0CB3" w:rsidRDefault="00726A9F" w:rsidP="000D3A3D">
      <w:pPr>
        <w:rPr>
          <w:b/>
          <w:sz w:val="24"/>
          <w:szCs w:val="24"/>
          <w:lang w:val="en-GB"/>
        </w:rPr>
      </w:pPr>
    </w:p>
    <w:p w:rsidR="00EE1B63" w:rsidRPr="001D0CB3" w:rsidRDefault="00EE1B63" w:rsidP="000D3A3D">
      <w:pPr>
        <w:rPr>
          <w:b/>
          <w:sz w:val="24"/>
          <w:szCs w:val="24"/>
          <w:lang w:val="en-GB"/>
        </w:rPr>
      </w:pPr>
      <w:r w:rsidRPr="001D0CB3">
        <w:rPr>
          <w:b/>
          <w:sz w:val="24"/>
          <w:szCs w:val="24"/>
          <w:lang w:val="en-GB"/>
        </w:rPr>
        <w:t>Flow:</w:t>
      </w:r>
    </w:p>
    <w:p w:rsidR="00EE1B63" w:rsidRPr="001D0CB3" w:rsidRDefault="00461121" w:rsidP="00EE1B63">
      <w:pPr>
        <w:pStyle w:val="ListParagraph"/>
        <w:numPr>
          <w:ilvl w:val="0"/>
          <w:numId w:val="29"/>
        </w:numPr>
        <w:rPr>
          <w:b/>
          <w:sz w:val="24"/>
          <w:szCs w:val="24"/>
          <w:lang w:val="en-GB"/>
        </w:rPr>
      </w:pPr>
      <w:r w:rsidRPr="001D0CB3">
        <w:rPr>
          <w:sz w:val="24"/>
          <w:szCs w:val="24"/>
          <w:lang w:val="en-GB"/>
        </w:rPr>
        <w:t>User enters homepage</w:t>
      </w:r>
      <w:r w:rsidR="007617EE" w:rsidRPr="001D0CB3">
        <w:rPr>
          <w:sz w:val="24"/>
          <w:szCs w:val="24"/>
          <w:lang w:val="en-GB"/>
        </w:rPr>
        <w:t xml:space="preserve"> link</w:t>
      </w:r>
    </w:p>
    <w:p w:rsidR="00461121" w:rsidRPr="001D0CB3" w:rsidRDefault="00461121" w:rsidP="00EE1B63">
      <w:pPr>
        <w:pStyle w:val="ListParagraph"/>
        <w:numPr>
          <w:ilvl w:val="0"/>
          <w:numId w:val="29"/>
        </w:numPr>
        <w:rPr>
          <w:b/>
          <w:sz w:val="24"/>
          <w:szCs w:val="24"/>
          <w:lang w:val="en-GB"/>
        </w:rPr>
      </w:pPr>
      <w:r w:rsidRPr="001D0CB3">
        <w:rPr>
          <w:sz w:val="24"/>
          <w:szCs w:val="24"/>
          <w:lang w:val="en-GB"/>
        </w:rPr>
        <w:t>User clicks ‘Register’ link and is taken to create account page</w:t>
      </w:r>
    </w:p>
    <w:p w:rsidR="00461121" w:rsidRPr="001D0CB3" w:rsidRDefault="00461121" w:rsidP="00EE1B63">
      <w:pPr>
        <w:pStyle w:val="ListParagraph"/>
        <w:numPr>
          <w:ilvl w:val="0"/>
          <w:numId w:val="29"/>
        </w:numPr>
        <w:rPr>
          <w:b/>
          <w:sz w:val="24"/>
          <w:szCs w:val="24"/>
          <w:lang w:val="en-GB"/>
        </w:rPr>
      </w:pPr>
      <w:r w:rsidRPr="001D0CB3">
        <w:rPr>
          <w:sz w:val="24"/>
          <w:szCs w:val="24"/>
          <w:lang w:val="en-GB"/>
        </w:rPr>
        <w:t>Costumer user enters necessary information and clicks ‘Register’ button</w:t>
      </w:r>
    </w:p>
    <w:p w:rsidR="00461121" w:rsidRPr="001D0CB3" w:rsidRDefault="00461121" w:rsidP="00461121">
      <w:pPr>
        <w:pStyle w:val="ListParagraph"/>
        <w:numPr>
          <w:ilvl w:val="0"/>
          <w:numId w:val="29"/>
        </w:numPr>
        <w:rPr>
          <w:b/>
          <w:sz w:val="24"/>
          <w:szCs w:val="24"/>
          <w:lang w:val="en-GB"/>
        </w:rPr>
      </w:pPr>
      <w:r w:rsidRPr="001D0CB3">
        <w:rPr>
          <w:sz w:val="24"/>
          <w:szCs w:val="24"/>
          <w:lang w:val="en-GB"/>
        </w:rPr>
        <w:t>Administrator user enters email and provided password than clicks ‘Register’ button</w:t>
      </w:r>
    </w:p>
    <w:p w:rsidR="00461121" w:rsidRPr="001D0CB3" w:rsidRDefault="00461121" w:rsidP="00461121">
      <w:pPr>
        <w:pStyle w:val="ListParagraph"/>
        <w:numPr>
          <w:ilvl w:val="0"/>
          <w:numId w:val="29"/>
        </w:numPr>
        <w:rPr>
          <w:b/>
          <w:sz w:val="24"/>
          <w:szCs w:val="24"/>
          <w:lang w:val="en-GB"/>
        </w:rPr>
      </w:pPr>
      <w:r w:rsidRPr="001D0CB3">
        <w:rPr>
          <w:sz w:val="24"/>
          <w:szCs w:val="24"/>
          <w:lang w:val="en-GB"/>
        </w:rPr>
        <w:t>Administrator user is asked to enter username and new unique password to proceed registration</w:t>
      </w:r>
    </w:p>
    <w:p w:rsidR="00461121" w:rsidRPr="001D0CB3" w:rsidRDefault="00461121" w:rsidP="00461121">
      <w:pPr>
        <w:ind w:left="360"/>
        <w:rPr>
          <w:b/>
          <w:sz w:val="24"/>
          <w:szCs w:val="24"/>
          <w:lang w:val="en-GB"/>
        </w:rPr>
      </w:pPr>
    </w:p>
    <w:p w:rsidR="00461121" w:rsidRPr="001D0CB3" w:rsidRDefault="00461121" w:rsidP="00461121">
      <w:pPr>
        <w:rPr>
          <w:b/>
          <w:sz w:val="24"/>
          <w:szCs w:val="24"/>
          <w:lang w:val="en-GB"/>
        </w:rPr>
      </w:pPr>
      <w:r w:rsidRPr="001D0CB3">
        <w:rPr>
          <w:b/>
          <w:sz w:val="24"/>
          <w:szCs w:val="24"/>
          <w:lang w:val="en-GB"/>
        </w:rPr>
        <w:t>What could go wrong:</w:t>
      </w:r>
    </w:p>
    <w:p w:rsidR="00171A50" w:rsidRPr="001D0CB3" w:rsidRDefault="00171A50" w:rsidP="00171A50">
      <w:pPr>
        <w:pStyle w:val="ListParagraph"/>
        <w:numPr>
          <w:ilvl w:val="0"/>
          <w:numId w:val="29"/>
        </w:numPr>
        <w:rPr>
          <w:b/>
          <w:sz w:val="24"/>
          <w:szCs w:val="24"/>
          <w:lang w:val="en-GB"/>
        </w:rPr>
      </w:pPr>
      <w:r w:rsidRPr="001D0CB3">
        <w:rPr>
          <w:sz w:val="24"/>
          <w:szCs w:val="24"/>
          <w:lang w:val="en-GB"/>
        </w:rPr>
        <w:t>Costumer enters birth date which identifies it as an underage</w:t>
      </w:r>
      <w:r w:rsidR="00A7315B" w:rsidRPr="001D0CB3">
        <w:rPr>
          <w:sz w:val="24"/>
          <w:szCs w:val="24"/>
          <w:lang w:val="en-GB"/>
        </w:rPr>
        <w:t xml:space="preserve"> and presses ‘Register’ button. Error message appears warning about legal consequences of underage online shopping and costumer is asked to enter new birth date which will not classify it as underage person. Legal underage boundary is 18 and once costumer enters valid birth date, </w:t>
      </w:r>
      <w:r w:rsidR="00726A9F" w:rsidRPr="001D0CB3">
        <w:rPr>
          <w:sz w:val="24"/>
          <w:szCs w:val="24"/>
          <w:lang w:val="en-GB"/>
        </w:rPr>
        <w:t>the next step of registration will initiate.</w:t>
      </w:r>
    </w:p>
    <w:p w:rsidR="00461121" w:rsidRPr="001D0CB3" w:rsidRDefault="00461121" w:rsidP="00171A50">
      <w:pPr>
        <w:pStyle w:val="ListParagraph"/>
        <w:numPr>
          <w:ilvl w:val="0"/>
          <w:numId w:val="29"/>
        </w:numPr>
        <w:rPr>
          <w:b/>
          <w:sz w:val="24"/>
          <w:szCs w:val="24"/>
          <w:lang w:val="en-GB"/>
        </w:rPr>
      </w:pPr>
      <w:r w:rsidRPr="001D0CB3">
        <w:rPr>
          <w:sz w:val="24"/>
          <w:szCs w:val="24"/>
          <w:lang w:val="en-GB"/>
        </w:rPr>
        <w:t xml:space="preserve">Costumer </w:t>
      </w:r>
      <w:r w:rsidR="00171A50" w:rsidRPr="001D0CB3">
        <w:rPr>
          <w:sz w:val="24"/>
          <w:szCs w:val="24"/>
          <w:lang w:val="en-GB"/>
        </w:rPr>
        <w:t xml:space="preserve">couldn’t validate its email address after which it will be asked to provide new address or verify entered. When validation is completed, message about successful registration will pop up. </w:t>
      </w:r>
    </w:p>
    <w:p w:rsidR="00726A9F" w:rsidRPr="001D0CB3" w:rsidRDefault="00726A9F" w:rsidP="00726A9F">
      <w:pPr>
        <w:ind w:left="360"/>
        <w:rPr>
          <w:b/>
          <w:sz w:val="24"/>
          <w:szCs w:val="24"/>
          <w:lang w:val="en-GB"/>
        </w:rPr>
      </w:pPr>
    </w:p>
    <w:p w:rsidR="00726A9F" w:rsidRPr="001D0CB3" w:rsidRDefault="00726A9F" w:rsidP="00726A9F">
      <w:pPr>
        <w:rPr>
          <w:sz w:val="24"/>
          <w:szCs w:val="24"/>
          <w:lang w:val="en-GB"/>
        </w:rPr>
      </w:pPr>
      <w:r w:rsidRPr="001D0CB3">
        <w:rPr>
          <w:b/>
          <w:sz w:val="24"/>
          <w:szCs w:val="24"/>
          <w:lang w:val="en-GB"/>
        </w:rPr>
        <w:t xml:space="preserve">ID: </w:t>
      </w:r>
      <w:r w:rsidRPr="001D0CB3">
        <w:rPr>
          <w:sz w:val="24"/>
          <w:szCs w:val="24"/>
          <w:lang w:val="en-GB"/>
        </w:rPr>
        <w:t>FR2</w:t>
      </w:r>
    </w:p>
    <w:p w:rsidR="00726A9F" w:rsidRPr="001D0CB3" w:rsidRDefault="00726A9F" w:rsidP="00726A9F">
      <w:pPr>
        <w:rPr>
          <w:sz w:val="24"/>
          <w:szCs w:val="24"/>
          <w:lang w:val="en-GB"/>
        </w:rPr>
      </w:pPr>
      <w:r w:rsidRPr="001D0CB3">
        <w:rPr>
          <w:b/>
          <w:sz w:val="24"/>
          <w:szCs w:val="24"/>
          <w:lang w:val="en-GB"/>
        </w:rPr>
        <w:t xml:space="preserve">Name: </w:t>
      </w:r>
      <w:r w:rsidRPr="001D0CB3">
        <w:rPr>
          <w:sz w:val="24"/>
          <w:szCs w:val="24"/>
          <w:lang w:val="en-GB"/>
        </w:rPr>
        <w:t>Log in</w:t>
      </w:r>
    </w:p>
    <w:p w:rsidR="00726A9F" w:rsidRPr="001D0CB3" w:rsidRDefault="00726A9F" w:rsidP="00726A9F">
      <w:pPr>
        <w:rPr>
          <w:sz w:val="24"/>
          <w:szCs w:val="24"/>
          <w:lang w:val="en-GB"/>
        </w:rPr>
      </w:pPr>
      <w:r w:rsidRPr="001D0CB3">
        <w:rPr>
          <w:b/>
          <w:sz w:val="24"/>
          <w:szCs w:val="24"/>
          <w:lang w:val="en-GB"/>
        </w:rPr>
        <w:t xml:space="preserve">Priority: </w:t>
      </w:r>
      <w:r w:rsidRPr="001D0CB3">
        <w:rPr>
          <w:sz w:val="24"/>
          <w:szCs w:val="24"/>
          <w:lang w:val="en-GB"/>
        </w:rPr>
        <w:t>high (must have)</w:t>
      </w:r>
    </w:p>
    <w:p w:rsidR="00726A9F" w:rsidRPr="001D0CB3" w:rsidRDefault="00726A9F" w:rsidP="00726A9F">
      <w:pPr>
        <w:rPr>
          <w:sz w:val="24"/>
          <w:szCs w:val="24"/>
          <w:lang w:val="en-GB"/>
        </w:rPr>
      </w:pPr>
      <w:r w:rsidRPr="001D0CB3">
        <w:rPr>
          <w:b/>
          <w:sz w:val="24"/>
          <w:szCs w:val="24"/>
          <w:lang w:val="en-GB"/>
        </w:rPr>
        <w:t>Pre-condition</w:t>
      </w:r>
      <w:r w:rsidRPr="001D0CB3">
        <w:rPr>
          <w:sz w:val="24"/>
          <w:szCs w:val="24"/>
          <w:lang w:val="en-GB"/>
        </w:rPr>
        <w:t xml:space="preserve">: user is already registered </w:t>
      </w:r>
    </w:p>
    <w:p w:rsidR="00726A9F" w:rsidRPr="001D0CB3" w:rsidRDefault="00726A9F" w:rsidP="00726A9F">
      <w:pPr>
        <w:rPr>
          <w:sz w:val="24"/>
          <w:szCs w:val="24"/>
          <w:lang w:val="en-GB"/>
        </w:rPr>
      </w:pPr>
      <w:r w:rsidRPr="001D0CB3">
        <w:rPr>
          <w:b/>
          <w:sz w:val="24"/>
          <w:szCs w:val="24"/>
          <w:lang w:val="en-GB"/>
        </w:rPr>
        <w:t xml:space="preserve">Post-condition: </w:t>
      </w:r>
      <w:r w:rsidRPr="001D0CB3">
        <w:rPr>
          <w:sz w:val="24"/>
          <w:szCs w:val="24"/>
          <w:lang w:val="en-GB"/>
        </w:rPr>
        <w:t>user will be able to proceed purchase process</w:t>
      </w:r>
    </w:p>
    <w:p w:rsidR="00726A9F" w:rsidRPr="001D0CB3" w:rsidRDefault="00726A9F" w:rsidP="00726A9F">
      <w:pPr>
        <w:rPr>
          <w:sz w:val="24"/>
          <w:szCs w:val="24"/>
          <w:lang w:val="en-GB"/>
        </w:rPr>
      </w:pPr>
    </w:p>
    <w:p w:rsidR="00726A9F" w:rsidRPr="001D0CB3" w:rsidRDefault="00726A9F" w:rsidP="00726A9F">
      <w:pPr>
        <w:rPr>
          <w:sz w:val="24"/>
          <w:szCs w:val="24"/>
          <w:lang w:val="en-GB"/>
        </w:rPr>
      </w:pPr>
      <w:r w:rsidRPr="001D0CB3">
        <w:rPr>
          <w:b/>
          <w:sz w:val="24"/>
          <w:szCs w:val="24"/>
          <w:lang w:val="en-GB"/>
        </w:rPr>
        <w:t>Flow</w:t>
      </w:r>
      <w:r w:rsidRPr="001D0CB3">
        <w:rPr>
          <w:sz w:val="24"/>
          <w:szCs w:val="24"/>
          <w:lang w:val="en-GB"/>
        </w:rPr>
        <w:t>:</w:t>
      </w:r>
    </w:p>
    <w:p w:rsidR="00726A9F" w:rsidRPr="001D0CB3" w:rsidRDefault="00726A9F" w:rsidP="00726A9F">
      <w:pPr>
        <w:pStyle w:val="ListParagraph"/>
        <w:numPr>
          <w:ilvl w:val="0"/>
          <w:numId w:val="29"/>
        </w:numPr>
        <w:rPr>
          <w:sz w:val="24"/>
          <w:szCs w:val="24"/>
          <w:lang w:val="en-GB"/>
        </w:rPr>
      </w:pPr>
      <w:r w:rsidRPr="001D0CB3">
        <w:rPr>
          <w:sz w:val="24"/>
          <w:szCs w:val="24"/>
          <w:lang w:val="en-GB"/>
        </w:rPr>
        <w:t>User enters homepage</w:t>
      </w:r>
      <w:r w:rsidR="007617EE" w:rsidRPr="001D0CB3">
        <w:rPr>
          <w:sz w:val="24"/>
          <w:szCs w:val="24"/>
          <w:lang w:val="en-GB"/>
        </w:rPr>
        <w:t xml:space="preserve"> link</w:t>
      </w:r>
    </w:p>
    <w:p w:rsidR="00726A9F" w:rsidRPr="001D0CB3" w:rsidRDefault="00726A9F" w:rsidP="00726A9F">
      <w:pPr>
        <w:pStyle w:val="ListParagraph"/>
        <w:numPr>
          <w:ilvl w:val="0"/>
          <w:numId w:val="29"/>
        </w:numPr>
        <w:rPr>
          <w:sz w:val="24"/>
          <w:szCs w:val="24"/>
          <w:lang w:val="en-GB"/>
        </w:rPr>
      </w:pPr>
      <w:r w:rsidRPr="001D0CB3">
        <w:rPr>
          <w:sz w:val="24"/>
          <w:szCs w:val="24"/>
          <w:lang w:val="en-GB"/>
        </w:rPr>
        <w:t xml:space="preserve">User clicks ‘Login’ </w:t>
      </w:r>
      <w:r w:rsidR="00EC4E20" w:rsidRPr="001D0CB3">
        <w:rPr>
          <w:sz w:val="24"/>
          <w:szCs w:val="24"/>
          <w:lang w:val="en-GB"/>
        </w:rPr>
        <w:t>link</w:t>
      </w:r>
      <w:r w:rsidRPr="001D0CB3">
        <w:rPr>
          <w:sz w:val="24"/>
          <w:szCs w:val="24"/>
          <w:lang w:val="en-GB"/>
        </w:rPr>
        <w:t xml:space="preserve"> and log in page is displayed</w:t>
      </w:r>
    </w:p>
    <w:p w:rsidR="00726A9F" w:rsidRPr="001D0CB3" w:rsidRDefault="00EC4E20" w:rsidP="00726A9F">
      <w:pPr>
        <w:pStyle w:val="ListParagraph"/>
        <w:numPr>
          <w:ilvl w:val="0"/>
          <w:numId w:val="29"/>
        </w:numPr>
        <w:rPr>
          <w:sz w:val="24"/>
          <w:szCs w:val="24"/>
          <w:lang w:val="en-GB"/>
        </w:rPr>
      </w:pPr>
      <w:r w:rsidRPr="001D0CB3">
        <w:rPr>
          <w:sz w:val="24"/>
          <w:szCs w:val="24"/>
          <w:lang w:val="en-GB"/>
        </w:rPr>
        <w:t>User enters user name and password and clicks ‘Login’ button</w:t>
      </w:r>
    </w:p>
    <w:p w:rsidR="00EC4E20" w:rsidRPr="001D0CB3" w:rsidRDefault="00EC4E20" w:rsidP="00726A9F">
      <w:pPr>
        <w:pStyle w:val="ListParagraph"/>
        <w:numPr>
          <w:ilvl w:val="0"/>
          <w:numId w:val="29"/>
        </w:numPr>
        <w:rPr>
          <w:sz w:val="24"/>
          <w:szCs w:val="24"/>
          <w:lang w:val="en-GB"/>
        </w:rPr>
      </w:pPr>
      <w:r w:rsidRPr="001D0CB3">
        <w:rPr>
          <w:sz w:val="24"/>
          <w:szCs w:val="24"/>
          <w:lang w:val="en-GB"/>
        </w:rPr>
        <w:t>Website recognises user name and password either as Administrator or Costumer and appropriate functions are enabled for use</w:t>
      </w:r>
    </w:p>
    <w:p w:rsidR="00EC4E20" w:rsidRPr="001D0CB3" w:rsidRDefault="00EC4E20" w:rsidP="00EC4E20">
      <w:pPr>
        <w:rPr>
          <w:sz w:val="24"/>
          <w:szCs w:val="24"/>
          <w:lang w:val="en-GB"/>
        </w:rPr>
      </w:pPr>
    </w:p>
    <w:p w:rsidR="00EC4E20" w:rsidRPr="001D0CB3" w:rsidRDefault="00EC4E20" w:rsidP="00EC4E20">
      <w:pPr>
        <w:rPr>
          <w:b/>
          <w:sz w:val="24"/>
          <w:szCs w:val="24"/>
          <w:lang w:val="en-GB"/>
        </w:rPr>
      </w:pPr>
      <w:r w:rsidRPr="001D0CB3">
        <w:rPr>
          <w:b/>
          <w:sz w:val="24"/>
          <w:szCs w:val="24"/>
          <w:lang w:val="en-GB"/>
        </w:rPr>
        <w:t xml:space="preserve">What could go wrong: </w:t>
      </w:r>
    </w:p>
    <w:p w:rsidR="00EC4E20" w:rsidRPr="001D0CB3" w:rsidRDefault="00EC4E20" w:rsidP="00EC4E20">
      <w:pPr>
        <w:pStyle w:val="ListParagraph"/>
        <w:numPr>
          <w:ilvl w:val="0"/>
          <w:numId w:val="29"/>
        </w:numPr>
        <w:rPr>
          <w:sz w:val="24"/>
          <w:szCs w:val="24"/>
          <w:lang w:val="en-GB"/>
        </w:rPr>
      </w:pPr>
      <w:r w:rsidRPr="001D0CB3">
        <w:rPr>
          <w:sz w:val="24"/>
          <w:szCs w:val="24"/>
          <w:lang w:val="en-GB"/>
        </w:rPr>
        <w:t xml:space="preserve">User enters invalid user name or password. Error message pops up indicating either one of login information is wrong and user is asked to enter again. Once entered correct, user can proceed using website according to the role its account is authorised with. </w:t>
      </w:r>
    </w:p>
    <w:p w:rsidR="003A6A20" w:rsidRPr="001D0CB3" w:rsidRDefault="003A6A20" w:rsidP="00EC4E20">
      <w:pPr>
        <w:pStyle w:val="ListParagraph"/>
        <w:numPr>
          <w:ilvl w:val="0"/>
          <w:numId w:val="29"/>
        </w:numPr>
        <w:rPr>
          <w:sz w:val="24"/>
          <w:szCs w:val="24"/>
          <w:lang w:val="en-GB"/>
        </w:rPr>
      </w:pPr>
      <w:r w:rsidRPr="001D0CB3">
        <w:rPr>
          <w:sz w:val="24"/>
          <w:szCs w:val="24"/>
          <w:lang w:val="en-GB"/>
        </w:rPr>
        <w:t xml:space="preserve">User selects ‘forget user name or password’ option. User is asked to enter email address linked to the account it’s trying to access.  Recovery link is sent to the email which through which user will be able to access its account and offered to enter new password. After user completes all steps, it will be able to proceed using page according to role its account has. </w:t>
      </w:r>
    </w:p>
    <w:p w:rsidR="00EC4E20" w:rsidRPr="001D0CB3" w:rsidRDefault="00EC4E20" w:rsidP="00EC4E20">
      <w:pPr>
        <w:pStyle w:val="ListParagraph"/>
        <w:numPr>
          <w:ilvl w:val="0"/>
          <w:numId w:val="29"/>
        </w:numPr>
        <w:rPr>
          <w:sz w:val="24"/>
          <w:szCs w:val="24"/>
          <w:lang w:val="en-GB"/>
        </w:rPr>
      </w:pPr>
      <w:r w:rsidRPr="001D0CB3">
        <w:rPr>
          <w:sz w:val="24"/>
          <w:szCs w:val="24"/>
          <w:lang w:val="en-GB"/>
        </w:rPr>
        <w:lastRenderedPageBreak/>
        <w:t xml:space="preserve">User enters non-existing user name or password. Error message pops up indicating the error and offering ‘Register’ link. User clicks the link and </w:t>
      </w:r>
      <w:r w:rsidR="003A6A20" w:rsidRPr="001D0CB3">
        <w:rPr>
          <w:sz w:val="24"/>
          <w:szCs w:val="24"/>
          <w:lang w:val="en-GB"/>
        </w:rPr>
        <w:t xml:space="preserve">create account page is loaded. </w:t>
      </w:r>
    </w:p>
    <w:p w:rsidR="003A6A20" w:rsidRPr="001D0CB3" w:rsidRDefault="003A6A20" w:rsidP="003A6A20">
      <w:pPr>
        <w:rPr>
          <w:sz w:val="24"/>
          <w:szCs w:val="24"/>
          <w:lang w:val="en-GB"/>
        </w:rPr>
      </w:pPr>
    </w:p>
    <w:p w:rsidR="007617EE" w:rsidRPr="001D0CB3" w:rsidRDefault="007617EE" w:rsidP="007617EE">
      <w:pPr>
        <w:rPr>
          <w:sz w:val="24"/>
          <w:szCs w:val="24"/>
          <w:lang w:val="en-GB"/>
        </w:rPr>
      </w:pPr>
      <w:r w:rsidRPr="001D0CB3">
        <w:rPr>
          <w:b/>
          <w:sz w:val="24"/>
          <w:szCs w:val="24"/>
          <w:lang w:val="en-GB"/>
        </w:rPr>
        <w:t xml:space="preserve">ID: </w:t>
      </w:r>
      <w:r w:rsidRPr="001D0CB3">
        <w:rPr>
          <w:sz w:val="24"/>
          <w:szCs w:val="24"/>
          <w:lang w:val="en-GB"/>
        </w:rPr>
        <w:t>FR3</w:t>
      </w:r>
    </w:p>
    <w:p w:rsidR="007617EE" w:rsidRPr="001D0CB3" w:rsidRDefault="007617EE" w:rsidP="007617EE">
      <w:pPr>
        <w:rPr>
          <w:sz w:val="24"/>
          <w:szCs w:val="24"/>
          <w:lang w:val="en-GB"/>
        </w:rPr>
      </w:pPr>
      <w:r w:rsidRPr="001D0CB3">
        <w:rPr>
          <w:b/>
          <w:sz w:val="24"/>
          <w:szCs w:val="24"/>
          <w:lang w:val="en-GB"/>
        </w:rPr>
        <w:t xml:space="preserve">Name: </w:t>
      </w:r>
      <w:r w:rsidRPr="001D0CB3">
        <w:rPr>
          <w:sz w:val="24"/>
          <w:szCs w:val="24"/>
          <w:lang w:val="en-GB"/>
        </w:rPr>
        <w:t>Selection and purchase process</w:t>
      </w:r>
    </w:p>
    <w:p w:rsidR="007617EE" w:rsidRPr="001D0CB3" w:rsidRDefault="007617EE" w:rsidP="007617EE">
      <w:pPr>
        <w:rPr>
          <w:sz w:val="24"/>
          <w:szCs w:val="24"/>
          <w:lang w:val="en-GB"/>
        </w:rPr>
      </w:pPr>
      <w:r w:rsidRPr="001D0CB3">
        <w:rPr>
          <w:b/>
          <w:sz w:val="24"/>
          <w:szCs w:val="24"/>
          <w:lang w:val="en-GB"/>
        </w:rPr>
        <w:t xml:space="preserve">Priority: </w:t>
      </w:r>
      <w:r w:rsidRPr="001D0CB3">
        <w:rPr>
          <w:sz w:val="24"/>
          <w:szCs w:val="24"/>
          <w:lang w:val="en-GB"/>
        </w:rPr>
        <w:t>high (must have)</w:t>
      </w:r>
    </w:p>
    <w:p w:rsidR="007617EE" w:rsidRPr="001D0CB3" w:rsidRDefault="007617EE" w:rsidP="007617EE">
      <w:pPr>
        <w:rPr>
          <w:sz w:val="24"/>
          <w:szCs w:val="24"/>
          <w:lang w:val="en-GB"/>
        </w:rPr>
      </w:pPr>
      <w:r w:rsidRPr="001D0CB3">
        <w:rPr>
          <w:b/>
          <w:sz w:val="24"/>
          <w:szCs w:val="24"/>
          <w:lang w:val="en-GB"/>
        </w:rPr>
        <w:t>Pre-condition</w:t>
      </w:r>
      <w:r w:rsidRPr="001D0CB3">
        <w:rPr>
          <w:sz w:val="24"/>
          <w:szCs w:val="24"/>
          <w:lang w:val="en-GB"/>
        </w:rPr>
        <w:t>: User is logged in as Costumer</w:t>
      </w:r>
    </w:p>
    <w:p w:rsidR="007617EE" w:rsidRPr="001D0CB3" w:rsidRDefault="007617EE" w:rsidP="007617EE">
      <w:pPr>
        <w:rPr>
          <w:sz w:val="24"/>
          <w:szCs w:val="24"/>
          <w:lang w:val="en-GB"/>
        </w:rPr>
      </w:pPr>
      <w:r w:rsidRPr="001D0CB3">
        <w:rPr>
          <w:b/>
          <w:sz w:val="24"/>
          <w:szCs w:val="24"/>
          <w:lang w:val="en-GB"/>
        </w:rPr>
        <w:t xml:space="preserve">Post-condition: </w:t>
      </w:r>
      <w:r w:rsidRPr="001D0CB3">
        <w:rPr>
          <w:sz w:val="24"/>
          <w:szCs w:val="24"/>
          <w:lang w:val="en-GB"/>
        </w:rPr>
        <w:t>Costumer’s purchase will be successful with items ordered set for packing and dispatching</w:t>
      </w:r>
    </w:p>
    <w:p w:rsidR="007617EE" w:rsidRPr="001D0CB3" w:rsidRDefault="007617EE" w:rsidP="007617EE">
      <w:pPr>
        <w:rPr>
          <w:sz w:val="24"/>
          <w:szCs w:val="24"/>
          <w:lang w:val="en-GB"/>
        </w:rPr>
      </w:pPr>
    </w:p>
    <w:p w:rsidR="007617EE" w:rsidRPr="001D0CB3" w:rsidRDefault="007617EE" w:rsidP="007617EE">
      <w:pPr>
        <w:rPr>
          <w:b/>
          <w:sz w:val="24"/>
          <w:szCs w:val="24"/>
          <w:lang w:val="en-GB"/>
        </w:rPr>
      </w:pPr>
      <w:r w:rsidRPr="001D0CB3">
        <w:rPr>
          <w:b/>
          <w:sz w:val="24"/>
          <w:szCs w:val="24"/>
          <w:lang w:val="en-GB"/>
        </w:rPr>
        <w:t>Flow:</w:t>
      </w:r>
    </w:p>
    <w:p w:rsidR="007617EE" w:rsidRPr="001D0CB3" w:rsidRDefault="007617EE" w:rsidP="007617EE">
      <w:pPr>
        <w:pStyle w:val="ListParagraph"/>
        <w:numPr>
          <w:ilvl w:val="0"/>
          <w:numId w:val="29"/>
        </w:numPr>
        <w:rPr>
          <w:sz w:val="24"/>
          <w:szCs w:val="24"/>
          <w:lang w:val="en-GB"/>
        </w:rPr>
      </w:pPr>
      <w:r w:rsidRPr="001D0CB3">
        <w:rPr>
          <w:sz w:val="24"/>
          <w:szCs w:val="24"/>
          <w:lang w:val="en-GB"/>
        </w:rPr>
        <w:t>Costumer enters homepage link and opens desired category</w:t>
      </w:r>
    </w:p>
    <w:p w:rsidR="007617EE" w:rsidRPr="001D0CB3" w:rsidRDefault="007617EE" w:rsidP="007617EE">
      <w:pPr>
        <w:pStyle w:val="ListParagraph"/>
        <w:numPr>
          <w:ilvl w:val="0"/>
          <w:numId w:val="29"/>
        </w:numPr>
        <w:rPr>
          <w:sz w:val="24"/>
          <w:szCs w:val="24"/>
          <w:lang w:val="en-GB"/>
        </w:rPr>
      </w:pPr>
      <w:r w:rsidRPr="001D0CB3">
        <w:rPr>
          <w:sz w:val="24"/>
          <w:szCs w:val="24"/>
          <w:lang w:val="en-GB"/>
        </w:rPr>
        <w:t>Costumer clicks on article, selects size, enters quantity then clicks ‘Add to cart’ button</w:t>
      </w:r>
    </w:p>
    <w:p w:rsidR="007617EE" w:rsidRPr="001D0CB3" w:rsidRDefault="007617EE" w:rsidP="007617EE">
      <w:pPr>
        <w:pStyle w:val="ListParagraph"/>
        <w:numPr>
          <w:ilvl w:val="0"/>
          <w:numId w:val="29"/>
        </w:numPr>
        <w:rPr>
          <w:sz w:val="24"/>
          <w:szCs w:val="24"/>
          <w:lang w:val="en-GB"/>
        </w:rPr>
      </w:pPr>
      <w:r w:rsidRPr="001D0CB3">
        <w:rPr>
          <w:sz w:val="24"/>
          <w:szCs w:val="24"/>
          <w:lang w:val="en-GB"/>
        </w:rPr>
        <w:t xml:space="preserve">Costumer finishes selecting and </w:t>
      </w:r>
      <w:r w:rsidR="00B130D8" w:rsidRPr="001D0CB3">
        <w:rPr>
          <w:sz w:val="24"/>
          <w:szCs w:val="24"/>
          <w:lang w:val="en-GB"/>
        </w:rPr>
        <w:t xml:space="preserve">visits its shopping bag where all selected items are displayed </w:t>
      </w:r>
    </w:p>
    <w:p w:rsidR="00B130D8" w:rsidRPr="001D0CB3" w:rsidRDefault="00B130D8" w:rsidP="007617EE">
      <w:pPr>
        <w:pStyle w:val="ListParagraph"/>
        <w:numPr>
          <w:ilvl w:val="0"/>
          <w:numId w:val="29"/>
        </w:numPr>
        <w:rPr>
          <w:sz w:val="24"/>
          <w:szCs w:val="24"/>
          <w:lang w:val="en-GB"/>
        </w:rPr>
      </w:pPr>
      <w:r w:rsidRPr="001D0CB3">
        <w:rPr>
          <w:sz w:val="24"/>
          <w:szCs w:val="24"/>
          <w:lang w:val="en-GB"/>
        </w:rPr>
        <w:t xml:space="preserve">Costumer clicks on ‘Checkout’ button and page with card information is displayed. </w:t>
      </w:r>
    </w:p>
    <w:p w:rsidR="00B130D8" w:rsidRDefault="00B130D8" w:rsidP="007617EE">
      <w:pPr>
        <w:pStyle w:val="ListParagraph"/>
        <w:numPr>
          <w:ilvl w:val="0"/>
          <w:numId w:val="29"/>
        </w:numPr>
        <w:rPr>
          <w:sz w:val="24"/>
          <w:szCs w:val="24"/>
          <w:lang w:val="en-GB"/>
        </w:rPr>
      </w:pPr>
      <w:r w:rsidRPr="001D0CB3">
        <w:rPr>
          <w:sz w:val="24"/>
          <w:szCs w:val="24"/>
          <w:lang w:val="en-GB"/>
        </w:rPr>
        <w:t xml:space="preserve">Costumer clicks on buy and purchase is completed </w:t>
      </w:r>
    </w:p>
    <w:p w:rsidR="003E4A11" w:rsidRDefault="003E4A11" w:rsidP="003E4A11">
      <w:pPr>
        <w:rPr>
          <w:sz w:val="24"/>
          <w:szCs w:val="24"/>
          <w:lang w:val="en-GB"/>
        </w:rPr>
      </w:pPr>
    </w:p>
    <w:p w:rsidR="003E4A11" w:rsidRDefault="003E4A11" w:rsidP="003E4A11">
      <w:pPr>
        <w:rPr>
          <w:sz w:val="24"/>
          <w:szCs w:val="24"/>
          <w:lang w:val="en-GB"/>
        </w:rPr>
      </w:pPr>
    </w:p>
    <w:p w:rsidR="003E4A11" w:rsidRDefault="003E4A11" w:rsidP="003E4A11">
      <w:pPr>
        <w:rPr>
          <w:sz w:val="24"/>
          <w:szCs w:val="24"/>
          <w:lang w:val="en-GB"/>
        </w:rPr>
      </w:pPr>
    </w:p>
    <w:p w:rsidR="003E4A11" w:rsidRPr="003E4A11" w:rsidRDefault="003E4A11" w:rsidP="003E4A11">
      <w:pPr>
        <w:rPr>
          <w:sz w:val="24"/>
          <w:szCs w:val="24"/>
          <w:lang w:val="en-GB"/>
        </w:rPr>
      </w:pPr>
    </w:p>
    <w:p w:rsidR="00B130D8" w:rsidRPr="001D0CB3" w:rsidRDefault="00B130D8" w:rsidP="00B130D8">
      <w:pPr>
        <w:rPr>
          <w:sz w:val="24"/>
          <w:szCs w:val="24"/>
          <w:lang w:val="en-GB"/>
        </w:rPr>
      </w:pPr>
    </w:p>
    <w:p w:rsidR="00B130D8" w:rsidRDefault="00B130D8" w:rsidP="00B130D8">
      <w:pPr>
        <w:rPr>
          <w:b/>
          <w:sz w:val="24"/>
          <w:szCs w:val="24"/>
          <w:lang w:val="en-GB"/>
        </w:rPr>
      </w:pPr>
      <w:r w:rsidRPr="001D0CB3">
        <w:rPr>
          <w:b/>
          <w:sz w:val="24"/>
          <w:szCs w:val="24"/>
          <w:lang w:val="en-GB"/>
        </w:rPr>
        <w:t>What could go wrong:</w:t>
      </w:r>
    </w:p>
    <w:p w:rsidR="003E4A11" w:rsidRPr="001D0CB3" w:rsidRDefault="003E4A11" w:rsidP="00B130D8">
      <w:pPr>
        <w:rPr>
          <w:b/>
          <w:sz w:val="24"/>
          <w:szCs w:val="24"/>
          <w:lang w:val="en-GB"/>
        </w:rPr>
      </w:pPr>
    </w:p>
    <w:p w:rsidR="006D18C6" w:rsidRPr="001D0CB3" w:rsidRDefault="00B130D8" w:rsidP="00B130D8">
      <w:pPr>
        <w:pStyle w:val="ListParagraph"/>
        <w:numPr>
          <w:ilvl w:val="0"/>
          <w:numId w:val="29"/>
        </w:numPr>
        <w:rPr>
          <w:sz w:val="24"/>
          <w:szCs w:val="24"/>
          <w:lang w:val="en-GB"/>
        </w:rPr>
      </w:pPr>
      <w:r w:rsidRPr="001D0CB3">
        <w:rPr>
          <w:sz w:val="24"/>
          <w:szCs w:val="24"/>
          <w:lang w:val="en-GB"/>
        </w:rPr>
        <w:t>Costumer selects particular size and quantity and the article is currently not available in that size or quantity. Message pops up indicating item is out of stock and the currently available amount</w:t>
      </w:r>
      <w:r w:rsidR="006D18C6" w:rsidRPr="001D0CB3">
        <w:rPr>
          <w:sz w:val="24"/>
          <w:szCs w:val="24"/>
          <w:lang w:val="en-GB"/>
        </w:rPr>
        <w:t xml:space="preserve">s and sizes of items. </w:t>
      </w:r>
    </w:p>
    <w:p w:rsidR="006D18C6" w:rsidRPr="001D0CB3" w:rsidRDefault="006D18C6" w:rsidP="00B130D8">
      <w:pPr>
        <w:pStyle w:val="ListParagraph"/>
        <w:numPr>
          <w:ilvl w:val="0"/>
          <w:numId w:val="29"/>
        </w:numPr>
        <w:rPr>
          <w:sz w:val="24"/>
          <w:szCs w:val="24"/>
          <w:lang w:val="en-GB"/>
        </w:rPr>
      </w:pPr>
      <w:r w:rsidRPr="001D0CB3">
        <w:rPr>
          <w:sz w:val="24"/>
          <w:szCs w:val="24"/>
          <w:lang w:val="en-GB"/>
        </w:rPr>
        <w:t xml:space="preserve">Costumer enters invalid card information and the purchase can’t be completed. Error message is displayed indicating the problem, prompting user to enter correct information to complete purchase. Costumer enters correct information and completes purchase process. Message pops up about successful completion of purchase with additional order information and estimated delivery dates. </w:t>
      </w:r>
    </w:p>
    <w:p w:rsidR="00A62607" w:rsidRDefault="00A62607" w:rsidP="006D18C6">
      <w:pPr>
        <w:rPr>
          <w:b/>
          <w:sz w:val="24"/>
          <w:szCs w:val="24"/>
          <w:lang w:val="en-GB"/>
        </w:rPr>
      </w:pPr>
    </w:p>
    <w:p w:rsidR="003E4A11" w:rsidRPr="001D0CB3" w:rsidRDefault="003E4A11" w:rsidP="006D18C6">
      <w:pPr>
        <w:rPr>
          <w:b/>
          <w:sz w:val="24"/>
          <w:szCs w:val="24"/>
          <w:lang w:val="en-GB"/>
        </w:rPr>
      </w:pPr>
    </w:p>
    <w:p w:rsidR="006D18C6" w:rsidRDefault="006D18C6" w:rsidP="006D18C6">
      <w:pPr>
        <w:rPr>
          <w:b/>
          <w:sz w:val="24"/>
          <w:szCs w:val="24"/>
          <w:lang w:val="en-GB"/>
        </w:rPr>
      </w:pPr>
      <w:r w:rsidRPr="001D0CB3">
        <w:rPr>
          <w:b/>
          <w:sz w:val="24"/>
          <w:szCs w:val="24"/>
          <w:lang w:val="en-GB"/>
        </w:rPr>
        <w:t>Non-functional requirements</w:t>
      </w:r>
    </w:p>
    <w:p w:rsidR="00CC3628" w:rsidRDefault="00CC3628" w:rsidP="006D18C6">
      <w:pPr>
        <w:rPr>
          <w:sz w:val="24"/>
          <w:szCs w:val="24"/>
          <w:lang w:val="en-GB"/>
        </w:rPr>
      </w:pPr>
    </w:p>
    <w:tbl>
      <w:tblPr>
        <w:tblStyle w:val="TableGrid"/>
        <w:tblW w:w="9657" w:type="dxa"/>
        <w:tblLook w:val="04A0" w:firstRow="1" w:lastRow="0" w:firstColumn="1" w:lastColumn="0" w:noHBand="0" w:noVBand="1"/>
      </w:tblPr>
      <w:tblGrid>
        <w:gridCol w:w="2802"/>
        <w:gridCol w:w="3402"/>
        <w:gridCol w:w="3453"/>
      </w:tblGrid>
      <w:tr w:rsidR="00CC3628" w:rsidTr="003E4A11">
        <w:trPr>
          <w:trHeight w:val="293"/>
        </w:trPr>
        <w:tc>
          <w:tcPr>
            <w:tcW w:w="2802" w:type="dxa"/>
          </w:tcPr>
          <w:p w:rsidR="00CC3628" w:rsidRPr="00CC3628" w:rsidRDefault="00CC3628" w:rsidP="006D18C6">
            <w:pPr>
              <w:rPr>
                <w:b/>
                <w:sz w:val="24"/>
                <w:szCs w:val="24"/>
                <w:lang w:val="en-GB"/>
              </w:rPr>
            </w:pPr>
            <w:r w:rsidRPr="00CC3628">
              <w:rPr>
                <w:b/>
                <w:sz w:val="24"/>
                <w:szCs w:val="24"/>
                <w:lang w:val="en-GB"/>
              </w:rPr>
              <w:t>Requirement</w:t>
            </w:r>
          </w:p>
        </w:tc>
        <w:tc>
          <w:tcPr>
            <w:tcW w:w="3402" w:type="dxa"/>
          </w:tcPr>
          <w:p w:rsidR="00CC3628" w:rsidRPr="00CC3628" w:rsidRDefault="00CC3628" w:rsidP="006D18C6">
            <w:pPr>
              <w:rPr>
                <w:b/>
                <w:sz w:val="24"/>
                <w:szCs w:val="24"/>
                <w:lang w:val="en-GB"/>
              </w:rPr>
            </w:pPr>
            <w:r w:rsidRPr="00CC3628">
              <w:rPr>
                <w:b/>
                <w:sz w:val="24"/>
                <w:szCs w:val="24"/>
                <w:lang w:val="en-GB"/>
              </w:rPr>
              <w:t>Definition</w:t>
            </w:r>
          </w:p>
        </w:tc>
        <w:tc>
          <w:tcPr>
            <w:tcW w:w="3453" w:type="dxa"/>
          </w:tcPr>
          <w:p w:rsidR="00CC3628" w:rsidRPr="00CC3628" w:rsidRDefault="00CC3628" w:rsidP="006D18C6">
            <w:pPr>
              <w:rPr>
                <w:b/>
                <w:sz w:val="24"/>
                <w:szCs w:val="24"/>
                <w:lang w:val="en-GB"/>
              </w:rPr>
            </w:pPr>
            <w:r w:rsidRPr="00CC3628">
              <w:rPr>
                <w:b/>
                <w:sz w:val="24"/>
                <w:szCs w:val="24"/>
                <w:lang w:val="en-GB"/>
              </w:rPr>
              <w:t>More Details</w:t>
            </w:r>
          </w:p>
        </w:tc>
      </w:tr>
      <w:tr w:rsidR="00CC3628" w:rsidTr="003E4A11">
        <w:trPr>
          <w:trHeight w:val="1214"/>
        </w:trPr>
        <w:tc>
          <w:tcPr>
            <w:tcW w:w="2802" w:type="dxa"/>
          </w:tcPr>
          <w:p w:rsidR="00CC3628" w:rsidRDefault="00863F5F" w:rsidP="006D18C6">
            <w:pPr>
              <w:rPr>
                <w:sz w:val="24"/>
                <w:szCs w:val="24"/>
                <w:lang w:val="en-GB"/>
              </w:rPr>
            </w:pPr>
            <w:r>
              <w:rPr>
                <w:sz w:val="24"/>
                <w:szCs w:val="24"/>
                <w:lang w:val="en-GB"/>
              </w:rPr>
              <w:t>NFR1: Hardware interface</w:t>
            </w:r>
          </w:p>
        </w:tc>
        <w:tc>
          <w:tcPr>
            <w:tcW w:w="3402" w:type="dxa"/>
          </w:tcPr>
          <w:p w:rsidR="00CC3628" w:rsidRDefault="00863F5F" w:rsidP="006D18C6">
            <w:pPr>
              <w:rPr>
                <w:sz w:val="24"/>
                <w:szCs w:val="24"/>
                <w:lang w:val="en-GB"/>
              </w:rPr>
            </w:pPr>
            <w:r>
              <w:rPr>
                <w:sz w:val="24"/>
                <w:szCs w:val="24"/>
                <w:lang w:val="en-GB"/>
              </w:rPr>
              <w:t>Hardware requirement for the server and client</w:t>
            </w:r>
          </w:p>
        </w:tc>
        <w:tc>
          <w:tcPr>
            <w:tcW w:w="3453" w:type="dxa"/>
          </w:tcPr>
          <w:p w:rsidR="00CC3628" w:rsidRDefault="00863F5F" w:rsidP="006D18C6">
            <w:pPr>
              <w:rPr>
                <w:sz w:val="24"/>
                <w:szCs w:val="24"/>
                <w:lang w:val="en-GB"/>
              </w:rPr>
            </w:pPr>
            <w:r>
              <w:rPr>
                <w:sz w:val="24"/>
                <w:szCs w:val="24"/>
                <w:lang w:val="en-GB"/>
              </w:rPr>
              <w:t>Operating System:</w:t>
            </w:r>
            <w:r w:rsidR="00BA3A0D">
              <w:rPr>
                <w:sz w:val="24"/>
                <w:szCs w:val="24"/>
                <w:lang w:val="en-GB"/>
              </w:rPr>
              <w:t xml:space="preserve"> It will be available for following OS: Android, MAC </w:t>
            </w:r>
            <w:r>
              <w:rPr>
                <w:sz w:val="24"/>
                <w:szCs w:val="24"/>
                <w:lang w:val="en-GB"/>
              </w:rPr>
              <w:t>OS, Windows</w:t>
            </w:r>
          </w:p>
          <w:p w:rsidR="00863F5F" w:rsidRDefault="00863F5F" w:rsidP="006D18C6">
            <w:pPr>
              <w:rPr>
                <w:sz w:val="24"/>
                <w:szCs w:val="24"/>
                <w:lang w:val="en-GB"/>
              </w:rPr>
            </w:pPr>
          </w:p>
          <w:p w:rsidR="00863F5F" w:rsidRDefault="00863F5F" w:rsidP="006D18C6">
            <w:pPr>
              <w:rPr>
                <w:sz w:val="24"/>
                <w:szCs w:val="24"/>
                <w:lang w:val="en-GB"/>
              </w:rPr>
            </w:pPr>
          </w:p>
        </w:tc>
      </w:tr>
      <w:tr w:rsidR="00CC3628" w:rsidTr="003E4A11">
        <w:trPr>
          <w:trHeight w:val="608"/>
        </w:trPr>
        <w:tc>
          <w:tcPr>
            <w:tcW w:w="2802" w:type="dxa"/>
          </w:tcPr>
          <w:p w:rsidR="00CC3628" w:rsidRDefault="00863F5F" w:rsidP="006D18C6">
            <w:pPr>
              <w:rPr>
                <w:sz w:val="24"/>
                <w:szCs w:val="24"/>
                <w:lang w:val="en-GB"/>
              </w:rPr>
            </w:pPr>
            <w:r>
              <w:rPr>
                <w:sz w:val="24"/>
                <w:szCs w:val="24"/>
                <w:lang w:val="en-GB"/>
              </w:rPr>
              <w:t>NFR2: Software interface</w:t>
            </w:r>
          </w:p>
        </w:tc>
        <w:tc>
          <w:tcPr>
            <w:tcW w:w="3402" w:type="dxa"/>
          </w:tcPr>
          <w:p w:rsidR="00CC3628" w:rsidRDefault="003E4A11" w:rsidP="006D18C6">
            <w:pPr>
              <w:rPr>
                <w:sz w:val="24"/>
                <w:szCs w:val="24"/>
                <w:lang w:val="en-GB"/>
              </w:rPr>
            </w:pPr>
            <w:r>
              <w:rPr>
                <w:sz w:val="24"/>
                <w:szCs w:val="24"/>
                <w:lang w:val="en-GB"/>
              </w:rPr>
              <w:t>Software requirement for the system</w:t>
            </w:r>
          </w:p>
        </w:tc>
        <w:tc>
          <w:tcPr>
            <w:tcW w:w="3453" w:type="dxa"/>
          </w:tcPr>
          <w:p w:rsidR="00CC3628" w:rsidRDefault="00863F5F" w:rsidP="006D18C6">
            <w:pPr>
              <w:rPr>
                <w:sz w:val="24"/>
                <w:szCs w:val="24"/>
                <w:lang w:val="en-GB"/>
              </w:rPr>
            </w:pPr>
            <w:r>
              <w:rPr>
                <w:sz w:val="24"/>
                <w:szCs w:val="24"/>
                <w:lang w:val="en-GB"/>
              </w:rPr>
              <w:t>Database:</w:t>
            </w:r>
            <w:r w:rsidR="00BA3A0D">
              <w:rPr>
                <w:sz w:val="24"/>
                <w:szCs w:val="24"/>
                <w:lang w:val="en-GB"/>
              </w:rPr>
              <w:t xml:space="preserve"> Clothes</w:t>
            </w:r>
            <w:r w:rsidR="003E4A11">
              <w:rPr>
                <w:sz w:val="24"/>
                <w:szCs w:val="24"/>
                <w:lang w:val="en-GB"/>
              </w:rPr>
              <w:t xml:space="preserve"> types, prices, sizes, passwords</w:t>
            </w:r>
            <w:r w:rsidR="00BA3A0D">
              <w:rPr>
                <w:sz w:val="24"/>
                <w:szCs w:val="24"/>
                <w:lang w:val="en-GB"/>
              </w:rPr>
              <w:t xml:space="preserve">, lists of </w:t>
            </w:r>
            <w:r w:rsidR="00BA3A0D">
              <w:rPr>
                <w:sz w:val="24"/>
                <w:szCs w:val="24"/>
                <w:lang w:val="en-GB"/>
              </w:rPr>
              <w:lastRenderedPageBreak/>
              <w:t>customers</w:t>
            </w:r>
          </w:p>
        </w:tc>
      </w:tr>
      <w:tr w:rsidR="00CC3628" w:rsidTr="003E4A11">
        <w:trPr>
          <w:trHeight w:val="935"/>
        </w:trPr>
        <w:tc>
          <w:tcPr>
            <w:tcW w:w="2802" w:type="dxa"/>
          </w:tcPr>
          <w:p w:rsidR="00CC3628" w:rsidRDefault="00B607C5" w:rsidP="006D18C6">
            <w:pPr>
              <w:rPr>
                <w:sz w:val="24"/>
                <w:szCs w:val="24"/>
                <w:lang w:val="en-GB"/>
              </w:rPr>
            </w:pPr>
            <w:r>
              <w:rPr>
                <w:sz w:val="24"/>
                <w:szCs w:val="24"/>
                <w:lang w:val="en-GB"/>
              </w:rPr>
              <w:lastRenderedPageBreak/>
              <w:t>NFR3: Communication Interface</w:t>
            </w:r>
          </w:p>
        </w:tc>
        <w:tc>
          <w:tcPr>
            <w:tcW w:w="3402" w:type="dxa"/>
          </w:tcPr>
          <w:p w:rsidR="00CC3628" w:rsidRDefault="00B607C5" w:rsidP="006D18C6">
            <w:pPr>
              <w:rPr>
                <w:sz w:val="24"/>
                <w:szCs w:val="24"/>
                <w:lang w:val="en-GB"/>
              </w:rPr>
            </w:pPr>
            <w:r>
              <w:rPr>
                <w:sz w:val="24"/>
                <w:szCs w:val="24"/>
                <w:lang w:val="en-GB"/>
              </w:rPr>
              <w:t>User needs connection to the internet to access the store via browser</w:t>
            </w:r>
          </w:p>
        </w:tc>
        <w:tc>
          <w:tcPr>
            <w:tcW w:w="3453" w:type="dxa"/>
          </w:tcPr>
          <w:p w:rsidR="00CC3628" w:rsidRDefault="00B607C5" w:rsidP="006D18C6">
            <w:pPr>
              <w:rPr>
                <w:sz w:val="24"/>
                <w:szCs w:val="24"/>
                <w:lang w:val="en-GB"/>
              </w:rPr>
            </w:pPr>
            <w:r>
              <w:rPr>
                <w:sz w:val="24"/>
                <w:szCs w:val="24"/>
                <w:lang w:val="en-GB"/>
              </w:rPr>
              <w:t>Internet connection</w:t>
            </w:r>
          </w:p>
        </w:tc>
      </w:tr>
      <w:tr w:rsidR="00BA3A0D" w:rsidTr="003E4A11">
        <w:trPr>
          <w:trHeight w:val="681"/>
        </w:trPr>
        <w:tc>
          <w:tcPr>
            <w:tcW w:w="2802" w:type="dxa"/>
          </w:tcPr>
          <w:p w:rsidR="00BA3A0D" w:rsidRDefault="00BA3A0D" w:rsidP="006D18C6">
            <w:pPr>
              <w:rPr>
                <w:sz w:val="24"/>
                <w:szCs w:val="24"/>
                <w:lang w:val="en-GB"/>
              </w:rPr>
            </w:pPr>
            <w:r>
              <w:rPr>
                <w:sz w:val="24"/>
                <w:szCs w:val="24"/>
                <w:lang w:val="en-GB"/>
              </w:rPr>
              <w:t>NFR4: Security</w:t>
            </w:r>
          </w:p>
        </w:tc>
        <w:tc>
          <w:tcPr>
            <w:tcW w:w="3402" w:type="dxa"/>
          </w:tcPr>
          <w:p w:rsidR="00BA3A0D" w:rsidRPr="00BA3A0D" w:rsidRDefault="00BA3A0D" w:rsidP="00BA3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sz w:val="24"/>
                <w:szCs w:val="24"/>
              </w:rPr>
            </w:pPr>
            <w:r>
              <w:rPr>
                <w:rFonts w:ascii="Calibri" w:hAnsi="Calibri" w:cs="Courier"/>
                <w:sz w:val="24"/>
                <w:szCs w:val="24"/>
              </w:rPr>
              <w:t>T</w:t>
            </w:r>
            <w:r w:rsidRPr="00BA3A0D">
              <w:rPr>
                <w:rFonts w:ascii="Calibri" w:hAnsi="Calibri" w:cs="Courier"/>
                <w:sz w:val="24"/>
                <w:szCs w:val="24"/>
              </w:rPr>
              <w:t>he user must be ensured that his data will not be misused</w:t>
            </w:r>
          </w:p>
          <w:p w:rsidR="00BA3A0D" w:rsidRDefault="00BA3A0D" w:rsidP="006D18C6">
            <w:pPr>
              <w:rPr>
                <w:sz w:val="24"/>
                <w:szCs w:val="24"/>
                <w:lang w:val="en-GB"/>
              </w:rPr>
            </w:pPr>
          </w:p>
        </w:tc>
        <w:tc>
          <w:tcPr>
            <w:tcW w:w="3453" w:type="dxa"/>
          </w:tcPr>
          <w:p w:rsidR="00BA3A0D" w:rsidRPr="00BA3A0D" w:rsidRDefault="00BA3A0D" w:rsidP="006D18C6">
            <w:pPr>
              <w:rPr>
                <w:rFonts w:ascii="Calibri" w:eastAsia="Times New Roman" w:hAnsi="Calibri" w:cs="Times New Roman"/>
                <w:sz w:val="24"/>
                <w:szCs w:val="24"/>
              </w:rPr>
            </w:pPr>
            <w:r w:rsidRPr="00BA3A0D">
              <w:rPr>
                <w:rFonts w:ascii="Calibri" w:eastAsia="Times New Roman" w:hAnsi="Calibri" w:cs="Times New Roman"/>
                <w:sz w:val="24"/>
                <w:szCs w:val="24"/>
                <w:shd w:val="clear" w:color="auto" w:fill="FFFFFF"/>
              </w:rPr>
              <w:t>The administrator can’t give out or reset password of customer, change any data without verifying with specific customer</w:t>
            </w:r>
          </w:p>
        </w:tc>
      </w:tr>
      <w:tr w:rsidR="00BA3A0D" w:rsidTr="003E4A11">
        <w:trPr>
          <w:trHeight w:val="832"/>
        </w:trPr>
        <w:tc>
          <w:tcPr>
            <w:tcW w:w="2802" w:type="dxa"/>
          </w:tcPr>
          <w:p w:rsidR="00BA3A0D" w:rsidRDefault="00BA3A0D" w:rsidP="006D18C6">
            <w:pPr>
              <w:rPr>
                <w:sz w:val="24"/>
                <w:szCs w:val="24"/>
                <w:lang w:val="en-GB"/>
              </w:rPr>
            </w:pPr>
            <w:r>
              <w:rPr>
                <w:sz w:val="24"/>
                <w:szCs w:val="24"/>
                <w:lang w:val="en-GB"/>
              </w:rPr>
              <w:t>NFR5: Availability</w:t>
            </w:r>
          </w:p>
        </w:tc>
        <w:tc>
          <w:tcPr>
            <w:tcW w:w="3402" w:type="dxa"/>
          </w:tcPr>
          <w:p w:rsidR="00BA3A0D" w:rsidRDefault="003E4A11" w:rsidP="006D18C6">
            <w:pPr>
              <w:rPr>
                <w:sz w:val="24"/>
                <w:szCs w:val="24"/>
                <w:lang w:val="en-GB"/>
              </w:rPr>
            </w:pPr>
            <w:r>
              <w:rPr>
                <w:sz w:val="24"/>
                <w:szCs w:val="24"/>
                <w:lang w:val="en-GB"/>
              </w:rPr>
              <w:t>The user can visit site any time he/she wants</w:t>
            </w:r>
          </w:p>
        </w:tc>
        <w:tc>
          <w:tcPr>
            <w:tcW w:w="3453" w:type="dxa"/>
          </w:tcPr>
          <w:p w:rsidR="00BA3A0D" w:rsidRDefault="00BA3A0D" w:rsidP="006D18C6">
            <w:pPr>
              <w:rPr>
                <w:sz w:val="24"/>
                <w:szCs w:val="24"/>
                <w:lang w:val="en-GB"/>
              </w:rPr>
            </w:pPr>
            <w:r>
              <w:rPr>
                <w:sz w:val="24"/>
                <w:szCs w:val="24"/>
                <w:lang w:val="en-GB"/>
              </w:rPr>
              <w:t>Sto</w:t>
            </w:r>
            <w:r w:rsidR="003E4A11">
              <w:rPr>
                <w:sz w:val="24"/>
                <w:szCs w:val="24"/>
                <w:lang w:val="en-GB"/>
              </w:rPr>
              <w:t>re will be available 24/7</w:t>
            </w:r>
          </w:p>
        </w:tc>
      </w:tr>
      <w:tr w:rsidR="00BA3A0D" w:rsidTr="003E4A11">
        <w:trPr>
          <w:trHeight w:val="85"/>
        </w:trPr>
        <w:tc>
          <w:tcPr>
            <w:tcW w:w="2802" w:type="dxa"/>
          </w:tcPr>
          <w:p w:rsidR="00BA3A0D" w:rsidRDefault="00BA3A0D" w:rsidP="006D18C6">
            <w:pPr>
              <w:rPr>
                <w:sz w:val="24"/>
                <w:szCs w:val="24"/>
                <w:lang w:val="en-GB"/>
              </w:rPr>
            </w:pPr>
          </w:p>
        </w:tc>
        <w:tc>
          <w:tcPr>
            <w:tcW w:w="3402" w:type="dxa"/>
          </w:tcPr>
          <w:p w:rsidR="00BA3A0D" w:rsidRDefault="00BA3A0D" w:rsidP="006D18C6">
            <w:pPr>
              <w:rPr>
                <w:sz w:val="24"/>
                <w:szCs w:val="24"/>
                <w:lang w:val="en-GB"/>
              </w:rPr>
            </w:pPr>
          </w:p>
        </w:tc>
        <w:tc>
          <w:tcPr>
            <w:tcW w:w="3453" w:type="dxa"/>
          </w:tcPr>
          <w:p w:rsidR="00BA3A0D" w:rsidRDefault="00BA3A0D" w:rsidP="006D18C6">
            <w:pPr>
              <w:rPr>
                <w:sz w:val="24"/>
                <w:szCs w:val="24"/>
                <w:lang w:val="en-GB"/>
              </w:rPr>
            </w:pPr>
          </w:p>
        </w:tc>
      </w:tr>
      <w:tr w:rsidR="00BA3A0D" w:rsidTr="003E4A11">
        <w:trPr>
          <w:trHeight w:val="90"/>
        </w:trPr>
        <w:tc>
          <w:tcPr>
            <w:tcW w:w="2802" w:type="dxa"/>
          </w:tcPr>
          <w:p w:rsidR="00BA3A0D" w:rsidRDefault="00BA3A0D" w:rsidP="006D18C6">
            <w:pPr>
              <w:rPr>
                <w:sz w:val="24"/>
                <w:szCs w:val="24"/>
                <w:lang w:val="en-GB"/>
              </w:rPr>
            </w:pPr>
          </w:p>
        </w:tc>
        <w:tc>
          <w:tcPr>
            <w:tcW w:w="3402" w:type="dxa"/>
          </w:tcPr>
          <w:p w:rsidR="00BA3A0D" w:rsidRDefault="00BA3A0D" w:rsidP="006D18C6">
            <w:pPr>
              <w:rPr>
                <w:sz w:val="24"/>
                <w:szCs w:val="24"/>
                <w:lang w:val="en-GB"/>
              </w:rPr>
            </w:pPr>
          </w:p>
        </w:tc>
        <w:tc>
          <w:tcPr>
            <w:tcW w:w="3453" w:type="dxa"/>
          </w:tcPr>
          <w:p w:rsidR="00BA3A0D" w:rsidRDefault="00BA3A0D" w:rsidP="006D18C6">
            <w:pPr>
              <w:rPr>
                <w:sz w:val="24"/>
                <w:szCs w:val="24"/>
                <w:lang w:val="en-GB"/>
              </w:rPr>
            </w:pPr>
          </w:p>
        </w:tc>
      </w:tr>
    </w:tbl>
    <w:p w:rsidR="00CC3628" w:rsidRPr="001D0CB3" w:rsidRDefault="00CC3628" w:rsidP="006D18C6">
      <w:pPr>
        <w:rPr>
          <w:sz w:val="24"/>
          <w:szCs w:val="24"/>
          <w:lang w:val="en-GB"/>
        </w:rPr>
      </w:pPr>
    </w:p>
    <w:p w:rsidR="006D18C6" w:rsidRDefault="03B7F283" w:rsidP="00DC2F03">
      <w:pPr>
        <w:rPr>
          <w:sz w:val="24"/>
          <w:szCs w:val="24"/>
          <w:lang w:val="en-GB"/>
        </w:rPr>
      </w:pPr>
      <w:r w:rsidRPr="03B7F283">
        <w:rPr>
          <w:b/>
          <w:bCs/>
          <w:sz w:val="24"/>
          <w:szCs w:val="24"/>
          <w:lang w:val="en-GB"/>
        </w:rPr>
        <w:t>Timeline (</w:t>
      </w:r>
      <w:r w:rsidR="00DC2F03">
        <w:rPr>
          <w:b/>
          <w:bCs/>
          <w:sz w:val="24"/>
          <w:szCs w:val="24"/>
          <w:lang w:val="en-GB"/>
        </w:rPr>
        <w:t>Gantt</w:t>
      </w:r>
      <w:r w:rsidRPr="03B7F283">
        <w:rPr>
          <w:b/>
          <w:bCs/>
          <w:sz w:val="24"/>
          <w:szCs w:val="24"/>
          <w:lang w:val="en-GB"/>
        </w:rPr>
        <w:t xml:space="preserve"> chart) </w:t>
      </w:r>
    </w:p>
    <w:p w:rsidR="03B7F283" w:rsidRDefault="03B7F283" w:rsidP="03B7F283">
      <w:pPr>
        <w:rPr>
          <w:b/>
          <w:bCs/>
          <w:sz w:val="24"/>
          <w:szCs w:val="24"/>
          <w:lang w:val="en-GB"/>
        </w:rPr>
      </w:pPr>
    </w:p>
    <w:p w:rsidR="03B7F283" w:rsidRDefault="03B7F283" w:rsidP="03B7F283">
      <w:pPr>
        <w:rPr>
          <w:b/>
          <w:bCs/>
          <w:sz w:val="24"/>
          <w:szCs w:val="24"/>
          <w:lang w:val="en-GB"/>
        </w:rPr>
      </w:pPr>
      <w:r w:rsidRPr="03B7F283">
        <w:rPr>
          <w:b/>
          <w:bCs/>
          <w:sz w:val="24"/>
          <w:szCs w:val="24"/>
          <w:lang w:val="en-GB"/>
        </w:rPr>
        <w:t>Tasks:</w:t>
      </w:r>
    </w:p>
    <w:p w:rsidR="00DC302A" w:rsidRPr="00DC302A" w:rsidRDefault="00DC302A" w:rsidP="00DC2F03">
      <w:pPr>
        <w:ind w:left="720"/>
        <w:rPr>
          <w:sz w:val="24"/>
          <w:szCs w:val="24"/>
          <w:lang w:val="en-GB"/>
        </w:rPr>
      </w:pPr>
      <w:r w:rsidRPr="00DC302A">
        <w:rPr>
          <w:sz w:val="24"/>
          <w:szCs w:val="24"/>
          <w:lang w:val="en-GB"/>
        </w:rPr>
        <w:t>T1 and T2: Project proposal and requirements document</w:t>
      </w:r>
    </w:p>
    <w:p w:rsidR="00DC2F03" w:rsidRDefault="00DC302A" w:rsidP="00DC2F03">
      <w:pPr>
        <w:ind w:left="720"/>
        <w:rPr>
          <w:sz w:val="24"/>
          <w:szCs w:val="24"/>
          <w:lang w:val="en-GB"/>
        </w:rPr>
      </w:pPr>
      <w:r w:rsidRPr="00DC302A">
        <w:rPr>
          <w:sz w:val="24"/>
          <w:szCs w:val="24"/>
          <w:lang w:val="bs-Latn-BA"/>
        </w:rPr>
        <w:t xml:space="preserve">T3:  Planning and home page implementation </w:t>
      </w:r>
      <w:r w:rsidRPr="00DC302A">
        <w:rPr>
          <w:sz w:val="24"/>
          <w:szCs w:val="24"/>
          <w:lang w:val="en-GB"/>
        </w:rPr>
        <w:t xml:space="preserve">and Footer with physical locations </w:t>
      </w:r>
      <w:r w:rsidR="00DC2F03">
        <w:rPr>
          <w:sz w:val="24"/>
          <w:szCs w:val="24"/>
          <w:lang w:val="en-GB"/>
        </w:rPr>
        <w:t xml:space="preserve">of </w:t>
      </w:r>
    </w:p>
    <w:p w:rsidR="00DC302A" w:rsidRPr="00DC302A" w:rsidRDefault="00DC2F03" w:rsidP="00DC2F03">
      <w:pPr>
        <w:ind w:left="720"/>
        <w:rPr>
          <w:sz w:val="24"/>
          <w:szCs w:val="24"/>
          <w:lang w:val="en-GB"/>
        </w:rPr>
      </w:pPr>
      <w:r>
        <w:rPr>
          <w:sz w:val="24"/>
          <w:szCs w:val="24"/>
          <w:lang w:val="en-GB"/>
        </w:rPr>
        <w:t xml:space="preserve">        </w:t>
      </w:r>
      <w:r w:rsidRPr="00DC302A">
        <w:rPr>
          <w:sz w:val="24"/>
          <w:szCs w:val="24"/>
          <w:lang w:val="en-GB"/>
        </w:rPr>
        <w:t>Shops</w:t>
      </w:r>
      <w:r>
        <w:rPr>
          <w:sz w:val="24"/>
          <w:szCs w:val="24"/>
          <w:lang w:val="en-GB"/>
        </w:rPr>
        <w:t xml:space="preserve"> on map </w:t>
      </w:r>
      <w:r w:rsidR="00DC302A" w:rsidRPr="00DC302A">
        <w:rPr>
          <w:sz w:val="24"/>
          <w:szCs w:val="24"/>
          <w:lang w:val="en-GB"/>
        </w:rPr>
        <w:t xml:space="preserve"> </w:t>
      </w:r>
    </w:p>
    <w:p w:rsidR="00DC302A" w:rsidRPr="00DC302A" w:rsidRDefault="00DC302A" w:rsidP="00DC2F03">
      <w:pPr>
        <w:ind w:left="720"/>
        <w:rPr>
          <w:sz w:val="24"/>
          <w:szCs w:val="24"/>
          <w:lang w:val="bs-Latn-BA"/>
        </w:rPr>
      </w:pPr>
    </w:p>
    <w:p w:rsidR="00DC302A" w:rsidRPr="00DC302A" w:rsidRDefault="00DC302A" w:rsidP="00DC2F03">
      <w:pPr>
        <w:ind w:left="720"/>
        <w:rPr>
          <w:sz w:val="24"/>
          <w:szCs w:val="24"/>
          <w:lang w:val="en-GB"/>
        </w:rPr>
      </w:pPr>
      <w:r w:rsidRPr="00DC302A">
        <w:rPr>
          <w:sz w:val="24"/>
          <w:szCs w:val="24"/>
          <w:lang w:val="bs-Latn-BA"/>
        </w:rPr>
        <w:t xml:space="preserve">T4 and T5: </w:t>
      </w:r>
      <w:r w:rsidRPr="00DC302A">
        <w:rPr>
          <w:sz w:val="24"/>
          <w:szCs w:val="24"/>
          <w:lang w:val="en-GB"/>
        </w:rPr>
        <w:t xml:space="preserve">Selecting size and quantity then adding articles to shopping bag  </w:t>
      </w:r>
      <w:r w:rsidR="00DC2F03">
        <w:rPr>
          <w:sz w:val="24"/>
          <w:szCs w:val="24"/>
          <w:lang w:val="en-GB"/>
        </w:rPr>
        <w:t xml:space="preserve">  </w:t>
      </w:r>
      <w:r w:rsidR="00DC2F03">
        <w:rPr>
          <w:sz w:val="24"/>
          <w:szCs w:val="24"/>
          <w:lang w:val="en-GB"/>
        </w:rPr>
        <w:br/>
        <w:t xml:space="preserve">     </w:t>
      </w:r>
      <w:r w:rsidR="00DC2F03">
        <w:rPr>
          <w:sz w:val="24"/>
          <w:szCs w:val="24"/>
          <w:lang w:val="en-GB"/>
        </w:rPr>
        <w:tab/>
        <w:t xml:space="preserve">      </w:t>
      </w:r>
      <w:r w:rsidRPr="00DC302A">
        <w:rPr>
          <w:sz w:val="24"/>
          <w:szCs w:val="24"/>
          <w:lang w:val="en-GB"/>
        </w:rPr>
        <w:t xml:space="preserve"> and</w:t>
      </w:r>
      <w:r w:rsidR="00DC2F03">
        <w:rPr>
          <w:sz w:val="24"/>
          <w:szCs w:val="24"/>
          <w:lang w:val="en-GB"/>
        </w:rPr>
        <w:t xml:space="preserve"> Dropdown menus for categories </w:t>
      </w:r>
      <w:r w:rsidRPr="00DC302A">
        <w:rPr>
          <w:sz w:val="24"/>
          <w:szCs w:val="24"/>
          <w:lang w:val="en-GB"/>
        </w:rPr>
        <w:t xml:space="preserve"> </w:t>
      </w:r>
    </w:p>
    <w:p w:rsidR="00DC302A" w:rsidRPr="00DC302A" w:rsidRDefault="00DC302A" w:rsidP="00DC2F03">
      <w:pPr>
        <w:ind w:left="720"/>
        <w:rPr>
          <w:sz w:val="24"/>
          <w:szCs w:val="24"/>
          <w:lang w:val="en-GB"/>
        </w:rPr>
      </w:pPr>
      <w:r w:rsidRPr="00DC302A">
        <w:rPr>
          <w:sz w:val="24"/>
          <w:szCs w:val="24"/>
          <w:lang w:val="en-GB"/>
        </w:rPr>
        <w:t>T6</w:t>
      </w:r>
      <w:r w:rsidR="00DC2F03">
        <w:rPr>
          <w:sz w:val="24"/>
          <w:szCs w:val="24"/>
          <w:lang w:val="en-GB"/>
        </w:rPr>
        <w:t xml:space="preserve">. Search bar </w:t>
      </w:r>
      <w:r w:rsidRPr="00DC302A">
        <w:rPr>
          <w:sz w:val="24"/>
          <w:szCs w:val="24"/>
          <w:lang w:val="en-GB"/>
        </w:rPr>
        <w:t xml:space="preserve"> </w:t>
      </w:r>
    </w:p>
    <w:p w:rsidR="03B7F283" w:rsidRPr="00DC302A" w:rsidRDefault="00DC2F03" w:rsidP="00DC2F03">
      <w:pPr>
        <w:ind w:left="1080"/>
        <w:rPr>
          <w:sz w:val="24"/>
          <w:szCs w:val="24"/>
          <w:lang w:val="en-GB"/>
        </w:rPr>
      </w:pPr>
      <w:r>
        <w:rPr>
          <w:sz w:val="24"/>
          <w:szCs w:val="24"/>
          <w:lang w:val="en-GB"/>
        </w:rPr>
        <w:t xml:space="preserve">Sorting </w:t>
      </w:r>
    </w:p>
    <w:p w:rsidR="03B7F283" w:rsidRPr="00DC302A" w:rsidRDefault="03B7F283" w:rsidP="00DC2F03">
      <w:pPr>
        <w:ind w:left="1080"/>
        <w:rPr>
          <w:sz w:val="24"/>
          <w:szCs w:val="24"/>
          <w:lang w:val="en-GB"/>
        </w:rPr>
      </w:pPr>
      <w:r w:rsidRPr="00DC302A">
        <w:rPr>
          <w:sz w:val="24"/>
          <w:szCs w:val="24"/>
          <w:lang w:val="en-GB"/>
        </w:rPr>
        <w:t>Displaying list of items in cart wi</w:t>
      </w:r>
      <w:r w:rsidR="00DC2F03">
        <w:rPr>
          <w:sz w:val="24"/>
          <w:szCs w:val="24"/>
          <w:lang w:val="en-GB"/>
        </w:rPr>
        <w:t xml:space="preserve">th options to precede purchase </w:t>
      </w:r>
      <w:r w:rsidRPr="00DC302A">
        <w:rPr>
          <w:sz w:val="24"/>
          <w:szCs w:val="24"/>
          <w:lang w:val="en-GB"/>
        </w:rPr>
        <w:t xml:space="preserve"> </w:t>
      </w:r>
    </w:p>
    <w:p w:rsidR="03B7F283" w:rsidRPr="00DC302A" w:rsidRDefault="00DC302A" w:rsidP="00DC2F03">
      <w:pPr>
        <w:ind w:left="720"/>
        <w:rPr>
          <w:sz w:val="24"/>
          <w:szCs w:val="24"/>
          <w:lang w:val="en-GB"/>
        </w:rPr>
      </w:pPr>
      <w:r>
        <w:rPr>
          <w:sz w:val="24"/>
          <w:szCs w:val="24"/>
          <w:lang w:val="en-GB"/>
        </w:rPr>
        <w:t>T</w:t>
      </w:r>
      <w:r w:rsidR="00DC2F03">
        <w:rPr>
          <w:sz w:val="24"/>
          <w:szCs w:val="24"/>
          <w:lang w:val="en-GB"/>
        </w:rPr>
        <w:t xml:space="preserve">7. Filtering </w:t>
      </w:r>
      <w:r w:rsidR="03B7F283" w:rsidRPr="00DC302A">
        <w:rPr>
          <w:sz w:val="24"/>
          <w:szCs w:val="24"/>
          <w:lang w:val="en-GB"/>
        </w:rPr>
        <w:t xml:space="preserve"> </w:t>
      </w:r>
    </w:p>
    <w:p w:rsidR="03B7F283" w:rsidRPr="00DC302A" w:rsidRDefault="03B7F283" w:rsidP="00DC2F03">
      <w:pPr>
        <w:ind w:left="1080"/>
        <w:rPr>
          <w:sz w:val="24"/>
          <w:szCs w:val="24"/>
          <w:lang w:val="en-GB"/>
        </w:rPr>
      </w:pPr>
      <w:r w:rsidRPr="00DC302A">
        <w:rPr>
          <w:sz w:val="24"/>
          <w:szCs w:val="24"/>
          <w:lang w:val="en-GB"/>
        </w:rPr>
        <w:t xml:space="preserve"> Engl</w:t>
      </w:r>
      <w:r w:rsidR="00DC2F03">
        <w:rPr>
          <w:sz w:val="24"/>
          <w:szCs w:val="24"/>
          <w:lang w:val="en-GB"/>
        </w:rPr>
        <w:t xml:space="preserve">ish – Bosnian language buttons </w:t>
      </w:r>
      <w:r w:rsidRPr="00DC302A">
        <w:rPr>
          <w:sz w:val="24"/>
          <w:szCs w:val="24"/>
          <w:lang w:val="en-GB"/>
        </w:rPr>
        <w:t xml:space="preserve"> </w:t>
      </w:r>
    </w:p>
    <w:p w:rsidR="03B7F283" w:rsidRPr="00DC302A" w:rsidRDefault="00DC2F03" w:rsidP="00DC2F03">
      <w:pPr>
        <w:ind w:left="1080"/>
        <w:rPr>
          <w:sz w:val="24"/>
          <w:szCs w:val="24"/>
          <w:lang w:val="en-GB"/>
        </w:rPr>
      </w:pPr>
      <w:r>
        <w:rPr>
          <w:sz w:val="24"/>
          <w:szCs w:val="24"/>
          <w:lang w:val="en-GB"/>
        </w:rPr>
        <w:t xml:space="preserve"> Contact info </w:t>
      </w:r>
    </w:p>
    <w:p w:rsidR="00DC302A" w:rsidRPr="00DC302A" w:rsidRDefault="00DC2F03" w:rsidP="00DC2F03">
      <w:pPr>
        <w:ind w:left="720"/>
        <w:rPr>
          <w:sz w:val="24"/>
          <w:szCs w:val="24"/>
          <w:lang w:val="en-GB"/>
        </w:rPr>
      </w:pPr>
      <w:r>
        <w:rPr>
          <w:sz w:val="24"/>
          <w:szCs w:val="24"/>
          <w:lang w:val="en-GB"/>
        </w:rPr>
        <w:t xml:space="preserve">T8: </w:t>
      </w:r>
      <w:r w:rsidR="00DC302A" w:rsidRPr="00DC302A">
        <w:rPr>
          <w:sz w:val="24"/>
          <w:szCs w:val="24"/>
          <w:lang w:val="en-GB"/>
        </w:rPr>
        <w:t>Displaying list of items in cart wi</w:t>
      </w:r>
      <w:r>
        <w:rPr>
          <w:sz w:val="24"/>
          <w:szCs w:val="24"/>
          <w:lang w:val="en-GB"/>
        </w:rPr>
        <w:t xml:space="preserve">th options to precede purchase </w:t>
      </w:r>
      <w:r w:rsidR="00DC302A" w:rsidRPr="00DC302A">
        <w:rPr>
          <w:sz w:val="24"/>
          <w:szCs w:val="24"/>
          <w:lang w:val="en-GB"/>
        </w:rPr>
        <w:t xml:space="preserve"> </w:t>
      </w:r>
    </w:p>
    <w:p w:rsidR="00DC302A" w:rsidRDefault="00DC2F03" w:rsidP="00DC2F03">
      <w:pPr>
        <w:ind w:left="720"/>
        <w:rPr>
          <w:sz w:val="24"/>
          <w:szCs w:val="24"/>
          <w:lang w:val="en-GB"/>
        </w:rPr>
      </w:pPr>
      <w:r>
        <w:rPr>
          <w:sz w:val="24"/>
          <w:szCs w:val="24"/>
          <w:lang w:val="en-GB"/>
        </w:rPr>
        <w:t xml:space="preserve">T9: Registration and log in </w:t>
      </w:r>
    </w:p>
    <w:p w:rsidR="00DC2F03" w:rsidRPr="00DC302A" w:rsidRDefault="00DC2F03" w:rsidP="00DC2F03">
      <w:pPr>
        <w:ind w:left="720"/>
        <w:rPr>
          <w:sz w:val="24"/>
          <w:szCs w:val="24"/>
          <w:lang w:val="en-GB"/>
        </w:rPr>
      </w:pPr>
      <w:r>
        <w:rPr>
          <w:sz w:val="24"/>
          <w:szCs w:val="24"/>
          <w:lang w:val="en-GB"/>
        </w:rPr>
        <w:t xml:space="preserve">T10: Revision </w:t>
      </w:r>
    </w:p>
    <w:p w:rsidR="00DC302A" w:rsidRPr="00DC302A" w:rsidRDefault="00DC302A" w:rsidP="03B7F283">
      <w:pPr>
        <w:ind w:left="360"/>
        <w:rPr>
          <w:sz w:val="24"/>
          <w:szCs w:val="24"/>
          <w:lang w:val="en-GB"/>
        </w:rPr>
      </w:pPr>
    </w:p>
    <w:p w:rsidR="03B7F283" w:rsidRPr="00DC302A" w:rsidRDefault="03B7F283" w:rsidP="03B7F283">
      <w:pPr>
        <w:rPr>
          <w:sz w:val="24"/>
          <w:szCs w:val="24"/>
          <w:lang w:val="en-GB"/>
        </w:rPr>
      </w:pPr>
    </w:p>
    <w:p w:rsidR="03B7F283" w:rsidRDefault="03B7F283" w:rsidP="03B7F283">
      <w:pPr>
        <w:rPr>
          <w:b/>
          <w:bCs/>
          <w:sz w:val="24"/>
          <w:szCs w:val="24"/>
          <w:lang w:val="en-GB"/>
        </w:rPr>
      </w:pPr>
    </w:p>
    <w:p w:rsidR="003E4A11" w:rsidRDefault="003E4A11" w:rsidP="006D18C6">
      <w:pPr>
        <w:rPr>
          <w:sz w:val="24"/>
          <w:szCs w:val="24"/>
          <w:lang w:val="en-GB"/>
        </w:rPr>
      </w:pPr>
    </w:p>
    <w:tbl>
      <w:tblPr>
        <w:tblStyle w:val="TableGrid"/>
        <w:tblW w:w="0" w:type="auto"/>
        <w:tblLayout w:type="fixed"/>
        <w:tblLook w:val="06A0" w:firstRow="1" w:lastRow="0" w:firstColumn="1" w:lastColumn="0" w:noHBand="1" w:noVBand="1"/>
      </w:tblPr>
      <w:tblGrid>
        <w:gridCol w:w="851"/>
        <w:gridCol w:w="851"/>
        <w:gridCol w:w="851"/>
        <w:gridCol w:w="851"/>
        <w:gridCol w:w="851"/>
        <w:gridCol w:w="851"/>
        <w:gridCol w:w="851"/>
        <w:gridCol w:w="851"/>
        <w:gridCol w:w="851"/>
        <w:gridCol w:w="851"/>
        <w:gridCol w:w="851"/>
      </w:tblGrid>
      <w:tr w:rsidR="03B7F283" w:rsidTr="03B7F283">
        <w:tc>
          <w:tcPr>
            <w:tcW w:w="851" w:type="dxa"/>
          </w:tcPr>
          <w:p w:rsidR="03B7F283" w:rsidRDefault="03B7F283" w:rsidP="03B7F283">
            <w:pPr>
              <w:jc w:val="center"/>
              <w:rPr>
                <w:sz w:val="24"/>
                <w:szCs w:val="24"/>
                <w:lang w:val="en-GB"/>
              </w:rPr>
            </w:pPr>
            <w:r w:rsidRPr="03B7F283">
              <w:rPr>
                <w:sz w:val="24"/>
                <w:szCs w:val="24"/>
                <w:lang w:val="en-GB"/>
              </w:rPr>
              <w:t>Week1</w:t>
            </w:r>
          </w:p>
        </w:tc>
        <w:tc>
          <w:tcPr>
            <w:tcW w:w="851" w:type="dxa"/>
          </w:tcPr>
          <w:p w:rsidR="03B7F283" w:rsidRDefault="03B7F283" w:rsidP="03B7F283">
            <w:pPr>
              <w:jc w:val="center"/>
              <w:rPr>
                <w:sz w:val="24"/>
                <w:szCs w:val="24"/>
                <w:lang w:val="en-GB"/>
              </w:rPr>
            </w:pPr>
            <w:r w:rsidRPr="03B7F283">
              <w:rPr>
                <w:sz w:val="24"/>
                <w:szCs w:val="24"/>
                <w:lang w:val="en-GB"/>
              </w:rPr>
              <w:t>Week2</w:t>
            </w:r>
          </w:p>
        </w:tc>
        <w:tc>
          <w:tcPr>
            <w:tcW w:w="851" w:type="dxa"/>
          </w:tcPr>
          <w:p w:rsidR="03B7F283" w:rsidRDefault="03B7F283" w:rsidP="03B7F283">
            <w:pPr>
              <w:jc w:val="center"/>
              <w:rPr>
                <w:sz w:val="24"/>
                <w:szCs w:val="24"/>
                <w:lang w:val="en-GB"/>
              </w:rPr>
            </w:pPr>
            <w:r w:rsidRPr="03B7F283">
              <w:rPr>
                <w:sz w:val="24"/>
                <w:szCs w:val="24"/>
                <w:lang w:val="en-GB"/>
              </w:rPr>
              <w:t>Week3</w:t>
            </w:r>
          </w:p>
        </w:tc>
        <w:tc>
          <w:tcPr>
            <w:tcW w:w="851" w:type="dxa"/>
          </w:tcPr>
          <w:p w:rsidR="03B7F283" w:rsidRDefault="03B7F283" w:rsidP="03B7F283">
            <w:pPr>
              <w:jc w:val="center"/>
              <w:rPr>
                <w:sz w:val="24"/>
                <w:szCs w:val="24"/>
                <w:lang w:val="en-GB"/>
              </w:rPr>
            </w:pPr>
            <w:r w:rsidRPr="03B7F283">
              <w:rPr>
                <w:sz w:val="24"/>
                <w:szCs w:val="24"/>
                <w:lang w:val="en-GB"/>
              </w:rPr>
              <w:t>Week4</w:t>
            </w:r>
          </w:p>
        </w:tc>
        <w:tc>
          <w:tcPr>
            <w:tcW w:w="851" w:type="dxa"/>
          </w:tcPr>
          <w:p w:rsidR="03B7F283" w:rsidRDefault="03B7F283" w:rsidP="03B7F283">
            <w:pPr>
              <w:jc w:val="center"/>
              <w:rPr>
                <w:sz w:val="24"/>
                <w:szCs w:val="24"/>
                <w:lang w:val="en-GB"/>
              </w:rPr>
            </w:pPr>
            <w:r w:rsidRPr="03B7F283">
              <w:rPr>
                <w:sz w:val="24"/>
                <w:szCs w:val="24"/>
                <w:lang w:val="en-GB"/>
              </w:rPr>
              <w:t xml:space="preserve">Week5 </w:t>
            </w:r>
          </w:p>
        </w:tc>
        <w:tc>
          <w:tcPr>
            <w:tcW w:w="851" w:type="dxa"/>
          </w:tcPr>
          <w:p w:rsidR="03B7F283" w:rsidRDefault="03B7F283" w:rsidP="03B7F283">
            <w:pPr>
              <w:jc w:val="center"/>
              <w:rPr>
                <w:sz w:val="24"/>
                <w:szCs w:val="24"/>
                <w:lang w:val="en-GB"/>
              </w:rPr>
            </w:pPr>
            <w:r w:rsidRPr="03B7F283">
              <w:rPr>
                <w:sz w:val="24"/>
                <w:szCs w:val="24"/>
                <w:lang w:val="en-GB"/>
              </w:rPr>
              <w:t xml:space="preserve">Week6 </w:t>
            </w:r>
          </w:p>
        </w:tc>
        <w:tc>
          <w:tcPr>
            <w:tcW w:w="851" w:type="dxa"/>
          </w:tcPr>
          <w:p w:rsidR="03B7F283" w:rsidRDefault="03B7F283" w:rsidP="03B7F283">
            <w:pPr>
              <w:jc w:val="center"/>
              <w:rPr>
                <w:sz w:val="24"/>
                <w:szCs w:val="24"/>
                <w:lang w:val="en-GB"/>
              </w:rPr>
            </w:pPr>
            <w:r w:rsidRPr="03B7F283">
              <w:rPr>
                <w:sz w:val="24"/>
                <w:szCs w:val="24"/>
                <w:lang w:val="en-GB"/>
              </w:rPr>
              <w:t>Week7</w:t>
            </w:r>
          </w:p>
        </w:tc>
        <w:tc>
          <w:tcPr>
            <w:tcW w:w="851" w:type="dxa"/>
          </w:tcPr>
          <w:p w:rsidR="03B7F283" w:rsidRDefault="03B7F283" w:rsidP="03B7F283">
            <w:pPr>
              <w:jc w:val="center"/>
              <w:rPr>
                <w:sz w:val="24"/>
                <w:szCs w:val="24"/>
                <w:lang w:val="en-GB"/>
              </w:rPr>
            </w:pPr>
            <w:r w:rsidRPr="03B7F283">
              <w:rPr>
                <w:sz w:val="24"/>
                <w:szCs w:val="24"/>
                <w:lang w:val="en-GB"/>
              </w:rPr>
              <w:t xml:space="preserve">Week8 </w:t>
            </w:r>
          </w:p>
        </w:tc>
        <w:tc>
          <w:tcPr>
            <w:tcW w:w="851" w:type="dxa"/>
          </w:tcPr>
          <w:p w:rsidR="03B7F283" w:rsidRDefault="03B7F283" w:rsidP="03B7F283">
            <w:pPr>
              <w:jc w:val="center"/>
              <w:rPr>
                <w:sz w:val="24"/>
                <w:szCs w:val="24"/>
                <w:lang w:val="en-GB"/>
              </w:rPr>
            </w:pPr>
            <w:r w:rsidRPr="03B7F283">
              <w:rPr>
                <w:sz w:val="24"/>
                <w:szCs w:val="24"/>
                <w:lang w:val="en-GB"/>
              </w:rPr>
              <w:t>Week9</w:t>
            </w:r>
          </w:p>
        </w:tc>
        <w:tc>
          <w:tcPr>
            <w:tcW w:w="851" w:type="dxa"/>
          </w:tcPr>
          <w:p w:rsidR="03B7F283" w:rsidRDefault="03B7F283" w:rsidP="03B7F283">
            <w:pPr>
              <w:jc w:val="center"/>
              <w:rPr>
                <w:sz w:val="24"/>
                <w:szCs w:val="24"/>
                <w:lang w:val="en-GB"/>
              </w:rPr>
            </w:pPr>
            <w:r w:rsidRPr="03B7F283">
              <w:rPr>
                <w:sz w:val="24"/>
                <w:szCs w:val="24"/>
                <w:lang w:val="en-GB"/>
              </w:rPr>
              <w:t>Week10</w:t>
            </w:r>
          </w:p>
        </w:tc>
        <w:tc>
          <w:tcPr>
            <w:tcW w:w="851" w:type="dxa"/>
          </w:tcPr>
          <w:p w:rsidR="03B7F283" w:rsidRDefault="03B7F283" w:rsidP="03B7F283">
            <w:pPr>
              <w:jc w:val="center"/>
              <w:rPr>
                <w:sz w:val="24"/>
                <w:szCs w:val="24"/>
                <w:lang w:val="en-GB"/>
              </w:rPr>
            </w:pPr>
            <w:r w:rsidRPr="03B7F283">
              <w:rPr>
                <w:sz w:val="24"/>
                <w:szCs w:val="24"/>
                <w:lang w:val="en-GB"/>
              </w:rPr>
              <w:t>Week11</w:t>
            </w:r>
          </w:p>
        </w:tc>
      </w:tr>
      <w:tr w:rsidR="03B7F283" w:rsidTr="03B7F283">
        <w:tc>
          <w:tcPr>
            <w:tcW w:w="1702" w:type="dxa"/>
            <w:gridSpan w:val="2"/>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T1</w:t>
            </w: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r>
      <w:tr w:rsidR="03B7F283" w:rsidTr="03B7F283">
        <w:tc>
          <w:tcPr>
            <w:tcW w:w="1702" w:type="dxa"/>
            <w:gridSpan w:val="2"/>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T2</w:t>
            </w: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r>
      <w:tr w:rsidR="03B7F283" w:rsidTr="03B7F283">
        <w:tc>
          <w:tcPr>
            <w:tcW w:w="851" w:type="dxa"/>
          </w:tcPr>
          <w:p w:rsidR="03B7F283" w:rsidRDefault="03B7F283" w:rsidP="03B7F283">
            <w:pPr>
              <w:rPr>
                <w:sz w:val="24"/>
                <w:szCs w:val="24"/>
                <w:lang w:val="en-GB"/>
              </w:rPr>
            </w:pPr>
          </w:p>
        </w:tc>
        <w:tc>
          <w:tcPr>
            <w:tcW w:w="2553" w:type="dxa"/>
            <w:gridSpan w:val="3"/>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T3</w:t>
            </w: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r>
      <w:tr w:rsidR="03B7F283" w:rsidTr="03B7F283">
        <w:tc>
          <w:tcPr>
            <w:tcW w:w="851" w:type="dxa"/>
          </w:tcPr>
          <w:p w:rsidR="03B7F283" w:rsidRDefault="03B7F283" w:rsidP="03B7F283">
            <w:pPr>
              <w:rPr>
                <w:sz w:val="24"/>
                <w:szCs w:val="24"/>
                <w:lang w:val="en-GB"/>
              </w:rPr>
            </w:pPr>
          </w:p>
        </w:tc>
        <w:tc>
          <w:tcPr>
            <w:tcW w:w="851" w:type="dxa"/>
          </w:tcPr>
          <w:p w:rsidR="03B7F283" w:rsidRDefault="03B7F283" w:rsidP="03B7F283">
            <w:pPr>
              <w:rPr>
                <w:sz w:val="24"/>
                <w:szCs w:val="24"/>
                <w:lang w:val="en-GB"/>
              </w:rPr>
            </w:pPr>
          </w:p>
        </w:tc>
        <w:tc>
          <w:tcPr>
            <w:tcW w:w="4255" w:type="dxa"/>
            <w:gridSpan w:val="5"/>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T4</w:t>
            </w: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r>
      <w:tr w:rsidR="03B7F283" w:rsidTr="03B7F283">
        <w:tc>
          <w:tcPr>
            <w:tcW w:w="851" w:type="dxa"/>
          </w:tcPr>
          <w:p w:rsidR="03B7F283" w:rsidRDefault="03B7F283" w:rsidP="03B7F283">
            <w:pPr>
              <w:rPr>
                <w:sz w:val="24"/>
                <w:szCs w:val="24"/>
                <w:lang w:val="en-GB"/>
              </w:rPr>
            </w:pPr>
          </w:p>
        </w:tc>
        <w:tc>
          <w:tcPr>
            <w:tcW w:w="851" w:type="dxa"/>
          </w:tcPr>
          <w:p w:rsidR="03B7F283" w:rsidRDefault="03B7F283" w:rsidP="03B7F283">
            <w:pPr>
              <w:rPr>
                <w:sz w:val="24"/>
                <w:szCs w:val="24"/>
                <w:lang w:val="en-GB"/>
              </w:rPr>
            </w:pPr>
          </w:p>
        </w:tc>
        <w:tc>
          <w:tcPr>
            <w:tcW w:w="851" w:type="dxa"/>
          </w:tcPr>
          <w:p w:rsidR="03B7F283" w:rsidRDefault="03B7F283" w:rsidP="03B7F283">
            <w:pPr>
              <w:jc w:val="center"/>
              <w:rPr>
                <w:sz w:val="24"/>
                <w:szCs w:val="24"/>
                <w:lang w:val="en-GB"/>
              </w:rPr>
            </w:pPr>
          </w:p>
        </w:tc>
        <w:tc>
          <w:tcPr>
            <w:tcW w:w="2553" w:type="dxa"/>
            <w:gridSpan w:val="3"/>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T5</w:t>
            </w: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r>
      <w:tr w:rsidR="03B7F283" w:rsidTr="03B7F283">
        <w:tc>
          <w:tcPr>
            <w:tcW w:w="851" w:type="dxa"/>
          </w:tcPr>
          <w:p w:rsidR="03B7F283" w:rsidRDefault="03B7F283" w:rsidP="03B7F283">
            <w:pPr>
              <w:rPr>
                <w:sz w:val="24"/>
                <w:szCs w:val="24"/>
                <w:lang w:val="en-GB"/>
              </w:rPr>
            </w:pPr>
          </w:p>
        </w:tc>
        <w:tc>
          <w:tcPr>
            <w:tcW w:w="851" w:type="dxa"/>
          </w:tcPr>
          <w:p w:rsidR="03B7F283" w:rsidRDefault="03B7F283" w:rsidP="03B7F283">
            <w:pP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3404" w:type="dxa"/>
            <w:gridSpan w:val="4"/>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T6</w:t>
            </w: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r>
      <w:tr w:rsidR="00DC2F03" w:rsidTr="00962C61">
        <w:tc>
          <w:tcPr>
            <w:tcW w:w="851" w:type="dxa"/>
          </w:tcPr>
          <w:p w:rsidR="00DC2F03" w:rsidRDefault="00DC2F03" w:rsidP="03B7F283">
            <w:pPr>
              <w:rPr>
                <w:sz w:val="24"/>
                <w:szCs w:val="24"/>
                <w:lang w:val="en-GB"/>
              </w:rPr>
            </w:pPr>
          </w:p>
        </w:tc>
        <w:tc>
          <w:tcPr>
            <w:tcW w:w="851" w:type="dxa"/>
          </w:tcPr>
          <w:p w:rsidR="00DC2F03" w:rsidRDefault="00DC2F03" w:rsidP="03B7F283">
            <w:pPr>
              <w:rPr>
                <w:sz w:val="24"/>
                <w:szCs w:val="24"/>
                <w:lang w:val="en-GB"/>
              </w:rPr>
            </w:pPr>
          </w:p>
        </w:tc>
        <w:tc>
          <w:tcPr>
            <w:tcW w:w="851" w:type="dxa"/>
          </w:tcPr>
          <w:p w:rsidR="00DC2F03" w:rsidRDefault="00DC2F03" w:rsidP="03B7F283">
            <w:pPr>
              <w:jc w:val="center"/>
              <w:rPr>
                <w:sz w:val="24"/>
                <w:szCs w:val="24"/>
                <w:lang w:val="en-GB"/>
              </w:rPr>
            </w:pPr>
          </w:p>
        </w:tc>
        <w:tc>
          <w:tcPr>
            <w:tcW w:w="851" w:type="dxa"/>
          </w:tcPr>
          <w:p w:rsidR="00DC2F03" w:rsidRDefault="00DC2F03" w:rsidP="03B7F283">
            <w:pPr>
              <w:jc w:val="center"/>
              <w:rPr>
                <w:sz w:val="24"/>
                <w:szCs w:val="24"/>
                <w:lang w:val="en-GB"/>
              </w:rPr>
            </w:pPr>
          </w:p>
        </w:tc>
        <w:tc>
          <w:tcPr>
            <w:tcW w:w="851" w:type="dxa"/>
          </w:tcPr>
          <w:p w:rsidR="00DC2F03" w:rsidRDefault="00DC2F03" w:rsidP="03B7F283">
            <w:pPr>
              <w:jc w:val="center"/>
              <w:rPr>
                <w:sz w:val="24"/>
                <w:szCs w:val="24"/>
                <w:lang w:val="en-GB"/>
              </w:rPr>
            </w:pPr>
          </w:p>
        </w:tc>
        <w:tc>
          <w:tcPr>
            <w:tcW w:w="851" w:type="dxa"/>
          </w:tcPr>
          <w:p w:rsidR="00DC2F03" w:rsidRDefault="00DC2F03" w:rsidP="03B7F283">
            <w:pPr>
              <w:jc w:val="center"/>
              <w:rPr>
                <w:sz w:val="24"/>
                <w:szCs w:val="24"/>
                <w:lang w:val="en-GB"/>
              </w:rPr>
            </w:pPr>
          </w:p>
        </w:tc>
        <w:tc>
          <w:tcPr>
            <w:tcW w:w="2553" w:type="dxa"/>
            <w:gridSpan w:val="3"/>
            <w:shd w:val="clear" w:color="auto" w:fill="9CC2E5" w:themeFill="accent1" w:themeFillTint="99"/>
          </w:tcPr>
          <w:p w:rsidR="00DC2F03" w:rsidRPr="00DC2F03" w:rsidRDefault="00DC2F03" w:rsidP="03B7F283">
            <w:pPr>
              <w:jc w:val="center"/>
              <w:rPr>
                <w:color w:val="9CC2E5" w:themeColor="accent1" w:themeTint="99"/>
                <w:sz w:val="24"/>
                <w:szCs w:val="24"/>
                <w:lang w:val="en-GB"/>
              </w:rPr>
            </w:pPr>
            <w:r w:rsidRPr="03B7F283">
              <w:rPr>
                <w:sz w:val="24"/>
                <w:szCs w:val="24"/>
                <w:lang w:val="en-GB"/>
              </w:rPr>
              <w:t>T7</w:t>
            </w:r>
          </w:p>
        </w:tc>
        <w:tc>
          <w:tcPr>
            <w:tcW w:w="851" w:type="dxa"/>
          </w:tcPr>
          <w:p w:rsidR="00DC2F03" w:rsidRDefault="00DC2F03" w:rsidP="03B7F283">
            <w:pPr>
              <w:jc w:val="center"/>
              <w:rPr>
                <w:sz w:val="24"/>
                <w:szCs w:val="24"/>
                <w:lang w:val="en-GB"/>
              </w:rPr>
            </w:pPr>
          </w:p>
        </w:tc>
        <w:tc>
          <w:tcPr>
            <w:tcW w:w="851" w:type="dxa"/>
          </w:tcPr>
          <w:p w:rsidR="00DC2F03" w:rsidRDefault="00DC2F03" w:rsidP="03B7F283">
            <w:pPr>
              <w:jc w:val="center"/>
              <w:rPr>
                <w:sz w:val="24"/>
                <w:szCs w:val="24"/>
                <w:lang w:val="en-GB"/>
              </w:rPr>
            </w:pPr>
          </w:p>
        </w:tc>
      </w:tr>
      <w:tr w:rsidR="03B7F283" w:rsidTr="03B7F283">
        <w:tc>
          <w:tcPr>
            <w:tcW w:w="851" w:type="dxa"/>
          </w:tcPr>
          <w:p w:rsidR="03B7F283" w:rsidRDefault="03B7F283" w:rsidP="03B7F283">
            <w:pPr>
              <w:rPr>
                <w:sz w:val="24"/>
                <w:szCs w:val="24"/>
                <w:lang w:val="en-GB"/>
              </w:rPr>
            </w:pPr>
          </w:p>
        </w:tc>
        <w:tc>
          <w:tcPr>
            <w:tcW w:w="851" w:type="dxa"/>
          </w:tcPr>
          <w:p w:rsidR="03B7F283" w:rsidRDefault="03B7F283" w:rsidP="03B7F283">
            <w:pP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T8</w:t>
            </w: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r>
      <w:tr w:rsidR="03B7F283" w:rsidTr="03B7F283">
        <w:tc>
          <w:tcPr>
            <w:tcW w:w="851" w:type="dxa"/>
          </w:tcPr>
          <w:p w:rsidR="03B7F283" w:rsidRDefault="03B7F283" w:rsidP="03B7F283">
            <w:pPr>
              <w:rPr>
                <w:sz w:val="24"/>
                <w:szCs w:val="24"/>
                <w:lang w:val="en-GB"/>
              </w:rPr>
            </w:pPr>
          </w:p>
        </w:tc>
        <w:tc>
          <w:tcPr>
            <w:tcW w:w="851" w:type="dxa"/>
          </w:tcPr>
          <w:p w:rsidR="03B7F283" w:rsidRDefault="03B7F283" w:rsidP="03B7F283">
            <w:pP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1702" w:type="dxa"/>
            <w:gridSpan w:val="2"/>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T9</w:t>
            </w:r>
          </w:p>
        </w:tc>
        <w:tc>
          <w:tcPr>
            <w:tcW w:w="851" w:type="dxa"/>
          </w:tcPr>
          <w:p w:rsidR="03B7F283" w:rsidRDefault="03B7F283" w:rsidP="03B7F283">
            <w:pPr>
              <w:jc w:val="center"/>
              <w:rPr>
                <w:sz w:val="24"/>
                <w:szCs w:val="24"/>
                <w:lang w:val="en-GB"/>
              </w:rPr>
            </w:pPr>
          </w:p>
        </w:tc>
      </w:tr>
      <w:tr w:rsidR="03B7F283" w:rsidTr="03B7F283">
        <w:tc>
          <w:tcPr>
            <w:tcW w:w="851" w:type="dxa"/>
          </w:tcPr>
          <w:p w:rsidR="03B7F283" w:rsidRDefault="03B7F283" w:rsidP="03B7F283">
            <w:pPr>
              <w:rPr>
                <w:sz w:val="24"/>
                <w:szCs w:val="24"/>
                <w:lang w:val="en-GB"/>
              </w:rPr>
            </w:pPr>
          </w:p>
        </w:tc>
        <w:tc>
          <w:tcPr>
            <w:tcW w:w="851" w:type="dxa"/>
          </w:tcPr>
          <w:p w:rsidR="03B7F283" w:rsidRDefault="03B7F283" w:rsidP="03B7F283">
            <w:pP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tcPr>
          <w:p w:rsidR="03B7F283" w:rsidRDefault="03B7F283" w:rsidP="03B7F283">
            <w:pPr>
              <w:jc w:val="center"/>
              <w:rPr>
                <w:sz w:val="24"/>
                <w:szCs w:val="24"/>
                <w:lang w:val="en-GB"/>
              </w:rPr>
            </w:pPr>
          </w:p>
        </w:tc>
        <w:tc>
          <w:tcPr>
            <w:tcW w:w="851" w:type="dxa"/>
            <w:shd w:val="clear" w:color="auto" w:fill="9CC2E5" w:themeFill="accent1" w:themeFillTint="99"/>
          </w:tcPr>
          <w:p w:rsidR="03B7F283" w:rsidRDefault="03B7F283" w:rsidP="03B7F283">
            <w:pPr>
              <w:jc w:val="center"/>
              <w:rPr>
                <w:sz w:val="24"/>
                <w:szCs w:val="24"/>
                <w:lang w:val="en-GB"/>
              </w:rPr>
            </w:pPr>
            <w:r w:rsidRPr="03B7F283">
              <w:rPr>
                <w:sz w:val="24"/>
                <w:szCs w:val="24"/>
                <w:lang w:val="en-GB"/>
              </w:rPr>
              <w:t>T10</w:t>
            </w:r>
          </w:p>
        </w:tc>
      </w:tr>
    </w:tbl>
    <w:p w:rsidR="003E4A11" w:rsidRDefault="003E4A11" w:rsidP="006D18C6">
      <w:pPr>
        <w:rPr>
          <w:sz w:val="24"/>
          <w:szCs w:val="24"/>
          <w:lang w:val="en-GB"/>
        </w:rPr>
      </w:pPr>
    </w:p>
    <w:p w:rsidR="003E4A11" w:rsidRDefault="003E4A11" w:rsidP="006D18C6">
      <w:pPr>
        <w:rPr>
          <w:sz w:val="24"/>
          <w:szCs w:val="24"/>
          <w:lang w:val="en-GB"/>
        </w:rPr>
      </w:pPr>
    </w:p>
    <w:p w:rsidR="003E4A11" w:rsidRDefault="003E4A11" w:rsidP="006D18C6">
      <w:pPr>
        <w:rPr>
          <w:sz w:val="24"/>
          <w:szCs w:val="24"/>
          <w:lang w:val="en-GB"/>
        </w:rPr>
      </w:pPr>
    </w:p>
    <w:p w:rsidR="003E4A11" w:rsidRPr="001D0CB3" w:rsidRDefault="003E4A11" w:rsidP="006D18C6">
      <w:pPr>
        <w:rPr>
          <w:sz w:val="24"/>
          <w:szCs w:val="24"/>
          <w:lang w:val="en-GB"/>
        </w:rPr>
      </w:pPr>
    </w:p>
    <w:p w:rsidR="00A62607" w:rsidRPr="001D0CB3" w:rsidRDefault="00A62607" w:rsidP="006D18C6">
      <w:pPr>
        <w:rPr>
          <w:sz w:val="24"/>
          <w:szCs w:val="24"/>
          <w:lang w:val="en-GB"/>
        </w:rPr>
      </w:pPr>
    </w:p>
    <w:p w:rsidR="006D18C6" w:rsidRPr="001D0CB3" w:rsidRDefault="006D18C6" w:rsidP="006D18C6">
      <w:pPr>
        <w:rPr>
          <w:rFonts w:ascii="Times New Roman" w:hAnsi="Times New Roman" w:cs="Times New Roman"/>
          <w:b/>
          <w:sz w:val="24"/>
          <w:szCs w:val="24"/>
          <w:lang w:val="en-GB"/>
        </w:rPr>
      </w:pPr>
      <w:r w:rsidRPr="001D0CB3">
        <w:rPr>
          <w:rFonts w:ascii="Times New Roman" w:hAnsi="Times New Roman" w:cs="Times New Roman"/>
          <w:b/>
          <w:sz w:val="24"/>
          <w:szCs w:val="24"/>
          <w:lang w:val="en-GB"/>
        </w:rPr>
        <w:t>References</w:t>
      </w:r>
      <w:r w:rsidR="00A62607" w:rsidRPr="001D0CB3">
        <w:rPr>
          <w:rFonts w:ascii="Times New Roman" w:hAnsi="Times New Roman" w:cs="Times New Roman"/>
          <w:b/>
          <w:sz w:val="24"/>
          <w:szCs w:val="24"/>
          <w:lang w:val="en-GB"/>
        </w:rPr>
        <w:t xml:space="preserve">: </w:t>
      </w:r>
    </w:p>
    <w:p w:rsidR="00A62607" w:rsidRPr="001D0CB3" w:rsidRDefault="00A62607" w:rsidP="006D18C6">
      <w:pPr>
        <w:rPr>
          <w:rFonts w:ascii="Times New Roman" w:hAnsi="Times New Roman" w:cs="Times New Roman"/>
          <w:b/>
          <w:sz w:val="24"/>
          <w:szCs w:val="24"/>
          <w:lang w:val="en-GB"/>
        </w:rPr>
      </w:pPr>
    </w:p>
    <w:p w:rsidR="00A62607" w:rsidRDefault="00A62607" w:rsidP="006D18C6">
      <w:pPr>
        <w:rPr>
          <w:rFonts w:ascii="Times New Roman" w:hAnsi="Times New Roman" w:cs="Times New Roman"/>
          <w:b/>
          <w:sz w:val="24"/>
          <w:szCs w:val="24"/>
          <w:lang w:val="en-GB"/>
        </w:rPr>
      </w:pPr>
      <w:r w:rsidRPr="001D0CB3">
        <w:rPr>
          <w:rFonts w:ascii="Times New Roman" w:hAnsi="Times New Roman" w:cs="Times New Roman"/>
          <w:b/>
          <w:sz w:val="24"/>
          <w:szCs w:val="24"/>
          <w:lang w:val="en-GB"/>
        </w:rPr>
        <w:t>References from initial project description:</w:t>
      </w:r>
    </w:p>
    <w:p w:rsidR="003E4A11" w:rsidRPr="001D0CB3" w:rsidRDefault="003E4A11" w:rsidP="006D18C6">
      <w:pPr>
        <w:rPr>
          <w:rFonts w:ascii="Times New Roman" w:hAnsi="Times New Roman" w:cs="Times New Roman"/>
          <w:b/>
          <w:sz w:val="24"/>
          <w:szCs w:val="24"/>
          <w:lang w:val="en-GB"/>
        </w:rPr>
      </w:pPr>
    </w:p>
    <w:p w:rsidR="001D0CB3" w:rsidRPr="001D0CB3" w:rsidRDefault="00192C43" w:rsidP="00A62607">
      <w:pPr>
        <w:pStyle w:val="Default"/>
        <w:numPr>
          <w:ilvl w:val="0"/>
          <w:numId w:val="30"/>
        </w:numPr>
      </w:pPr>
      <w:hyperlink r:id="rId8" w:history="1">
        <w:r w:rsidR="00A62607" w:rsidRPr="001D0CB3">
          <w:rPr>
            <w:rStyle w:val="Hyperlink"/>
          </w:rPr>
          <w:t>http://dspace.cusat.ac.in/jspui/bitstream/123456789/8252/1/onlineshoppingsystem.pdf</w:t>
        </w:r>
      </w:hyperlink>
      <w:r w:rsidR="00A62607" w:rsidRPr="001D0CB3">
        <w:t xml:space="preserve"> ,Last access: March 6, 2019 </w:t>
      </w:r>
    </w:p>
    <w:p w:rsidR="001D0CB3" w:rsidRPr="001D0CB3" w:rsidRDefault="00192C43" w:rsidP="00A62607">
      <w:pPr>
        <w:pStyle w:val="Default"/>
        <w:numPr>
          <w:ilvl w:val="0"/>
          <w:numId w:val="30"/>
        </w:numPr>
      </w:pPr>
      <w:hyperlink r:id="rId9" w:history="1">
        <w:r w:rsidR="001D0CB3" w:rsidRPr="001D0CB3">
          <w:rPr>
            <w:rStyle w:val="Hyperlink"/>
          </w:rPr>
          <w:t>https://www.shopify.com/sell/clothes</w:t>
        </w:r>
      </w:hyperlink>
      <w:r w:rsidR="00A62607" w:rsidRPr="001D0CB3">
        <w:t xml:space="preserve"> , Last access: March 6, 2019.</w:t>
      </w:r>
    </w:p>
    <w:p w:rsidR="001D0CB3" w:rsidRPr="001D0CB3" w:rsidRDefault="00192C43" w:rsidP="00A62607">
      <w:pPr>
        <w:pStyle w:val="Default"/>
        <w:numPr>
          <w:ilvl w:val="0"/>
          <w:numId w:val="30"/>
        </w:numPr>
      </w:pPr>
      <w:hyperlink r:id="rId10" w:history="1">
        <w:r w:rsidR="001D0CB3" w:rsidRPr="001D0CB3">
          <w:rPr>
            <w:rStyle w:val="Hyperlink"/>
          </w:rPr>
          <w:t>https://www.lcw.com/en-UK</w:t>
        </w:r>
      </w:hyperlink>
      <w:r w:rsidR="00A62607" w:rsidRPr="001D0CB3">
        <w:t xml:space="preserve"> , Last access: March 6, 2019.</w:t>
      </w:r>
    </w:p>
    <w:p w:rsidR="00A62607" w:rsidRDefault="00192C43" w:rsidP="00A62607">
      <w:pPr>
        <w:pStyle w:val="Default"/>
        <w:numPr>
          <w:ilvl w:val="0"/>
          <w:numId w:val="30"/>
        </w:numPr>
      </w:pPr>
      <w:hyperlink r:id="rId11" w:history="1">
        <w:r w:rsidR="001D0CB3" w:rsidRPr="001D0CB3">
          <w:rPr>
            <w:rStyle w:val="Hyperlink"/>
          </w:rPr>
          <w:t>https://studymoose.com/project-proposal-for-online-shopping-system-essay</w:t>
        </w:r>
      </w:hyperlink>
      <w:r w:rsidR="00A62607" w:rsidRPr="001D0CB3">
        <w:t xml:space="preserve"> , </w:t>
      </w:r>
      <w:r w:rsidR="001D0CB3" w:rsidRPr="001D0CB3">
        <w:br/>
      </w:r>
      <w:r w:rsidR="00A62607" w:rsidRPr="001D0CB3">
        <w:t xml:space="preserve">Last </w:t>
      </w:r>
      <w:proofErr w:type="spellStart"/>
      <w:proofErr w:type="gramStart"/>
      <w:r w:rsidR="00A62607" w:rsidRPr="001D0CB3">
        <w:t>access:March</w:t>
      </w:r>
      <w:proofErr w:type="spellEnd"/>
      <w:proofErr w:type="gramEnd"/>
      <w:r w:rsidR="00A62607" w:rsidRPr="001D0CB3">
        <w:t xml:space="preserve"> 6, 2019.</w:t>
      </w:r>
    </w:p>
    <w:p w:rsidR="003E4A11" w:rsidRPr="001D0CB3" w:rsidRDefault="00192C43" w:rsidP="00A62607">
      <w:pPr>
        <w:pStyle w:val="Default"/>
        <w:numPr>
          <w:ilvl w:val="0"/>
          <w:numId w:val="30"/>
        </w:numPr>
      </w:pPr>
      <w:hyperlink r:id="rId12" w:history="1">
        <w:r w:rsidR="003E4A11" w:rsidRPr="00361B30">
          <w:rPr>
            <w:rStyle w:val="Hyperlink"/>
          </w:rPr>
          <w:t>https://www.techopedia.com</w:t>
        </w:r>
      </w:hyperlink>
      <w:r w:rsidR="003E4A11">
        <w:t xml:space="preserve"> , Last access: March 19, 2019</w:t>
      </w:r>
    </w:p>
    <w:p w:rsidR="00A62607" w:rsidRPr="001D0CB3" w:rsidRDefault="00A62607" w:rsidP="00A62607">
      <w:pPr>
        <w:rPr>
          <w:rFonts w:ascii="Times New Roman" w:hAnsi="Times New Roman" w:cs="Times New Roman"/>
          <w:sz w:val="24"/>
          <w:szCs w:val="24"/>
          <w:lang w:val="en-GB"/>
        </w:rPr>
      </w:pPr>
    </w:p>
    <w:p w:rsidR="00A62607" w:rsidRPr="001D0CB3" w:rsidRDefault="00A62607" w:rsidP="00A62607">
      <w:pPr>
        <w:rPr>
          <w:rFonts w:ascii="Times New Roman" w:hAnsi="Times New Roman" w:cs="Times New Roman"/>
          <w:b/>
          <w:sz w:val="24"/>
          <w:szCs w:val="24"/>
          <w:lang w:val="en-GB"/>
        </w:rPr>
      </w:pPr>
      <w:r w:rsidRPr="001D0CB3">
        <w:rPr>
          <w:rFonts w:ascii="Times New Roman" w:hAnsi="Times New Roman" w:cs="Times New Roman"/>
          <w:b/>
          <w:sz w:val="24"/>
          <w:szCs w:val="24"/>
          <w:lang w:val="en-GB"/>
        </w:rPr>
        <w:t xml:space="preserve">Additional references: </w:t>
      </w:r>
    </w:p>
    <w:p w:rsidR="001D0CB3" w:rsidRPr="001D0CB3" w:rsidRDefault="001D0CB3" w:rsidP="001D0CB3">
      <w:pPr>
        <w:pStyle w:val="ListParagraph"/>
        <w:numPr>
          <w:ilvl w:val="0"/>
          <w:numId w:val="31"/>
        </w:numPr>
        <w:rPr>
          <w:rFonts w:ascii="Times New Roman" w:hAnsi="Times New Roman" w:cs="Times New Roman"/>
          <w:sz w:val="24"/>
          <w:szCs w:val="24"/>
          <w:lang w:val="en-GB"/>
        </w:rPr>
      </w:pPr>
      <w:r w:rsidRPr="001D0CB3">
        <w:rPr>
          <w:rFonts w:ascii="Times New Roman" w:hAnsi="Times New Roman" w:cs="Times New Roman"/>
          <w:sz w:val="24"/>
          <w:szCs w:val="24"/>
          <w:lang w:val="en-GB"/>
        </w:rPr>
        <w:t xml:space="preserve">Project description: Online Clothing Store – by team member </w:t>
      </w:r>
      <w:proofErr w:type="spellStart"/>
      <w:r w:rsidRPr="001D0CB3">
        <w:rPr>
          <w:rFonts w:ascii="Times New Roman" w:hAnsi="Times New Roman" w:cs="Times New Roman"/>
          <w:sz w:val="24"/>
          <w:szCs w:val="24"/>
          <w:lang w:val="en-GB"/>
        </w:rPr>
        <w:t>Refija</w:t>
      </w:r>
      <w:proofErr w:type="spellEnd"/>
      <w:r w:rsidRPr="001D0CB3">
        <w:rPr>
          <w:rFonts w:ascii="Times New Roman" w:hAnsi="Times New Roman" w:cs="Times New Roman"/>
          <w:sz w:val="24"/>
          <w:szCs w:val="24"/>
          <w:lang w:val="en-GB"/>
        </w:rPr>
        <w:t xml:space="preserve"> </w:t>
      </w:r>
      <w:proofErr w:type="spellStart"/>
      <w:r w:rsidRPr="001D0CB3">
        <w:rPr>
          <w:rFonts w:ascii="Times New Roman" w:hAnsi="Times New Roman" w:cs="Times New Roman"/>
          <w:sz w:val="24"/>
          <w:szCs w:val="24"/>
          <w:lang w:val="en-GB"/>
        </w:rPr>
        <w:t>Numanovic</w:t>
      </w:r>
      <w:proofErr w:type="spellEnd"/>
      <w:r w:rsidRPr="001D0CB3">
        <w:rPr>
          <w:rFonts w:ascii="Times New Roman" w:hAnsi="Times New Roman" w:cs="Times New Roman"/>
          <w:sz w:val="24"/>
          <w:szCs w:val="24"/>
          <w:lang w:val="en-GB"/>
        </w:rPr>
        <w:t>. Last edited: March 7</w:t>
      </w:r>
      <w:r w:rsidRPr="001D0CB3">
        <w:rPr>
          <w:rFonts w:ascii="Times New Roman" w:hAnsi="Times New Roman" w:cs="Times New Roman"/>
          <w:sz w:val="24"/>
          <w:szCs w:val="24"/>
          <w:vertAlign w:val="superscript"/>
          <w:lang w:val="en-GB"/>
        </w:rPr>
        <w:t>th</w:t>
      </w:r>
      <w:r w:rsidRPr="001D0CB3">
        <w:rPr>
          <w:rFonts w:ascii="Times New Roman" w:hAnsi="Times New Roman" w:cs="Times New Roman"/>
          <w:sz w:val="24"/>
          <w:szCs w:val="24"/>
          <w:lang w:val="en-GB"/>
        </w:rPr>
        <w:t>, 2019.</w:t>
      </w:r>
    </w:p>
    <w:p w:rsidR="001D0CB3" w:rsidRPr="001D0CB3" w:rsidRDefault="001D0CB3" w:rsidP="001D0CB3">
      <w:pPr>
        <w:pStyle w:val="ListParagraph"/>
        <w:numPr>
          <w:ilvl w:val="0"/>
          <w:numId w:val="31"/>
        </w:numPr>
        <w:rPr>
          <w:rFonts w:ascii="Times New Roman" w:hAnsi="Times New Roman" w:cs="Times New Roman"/>
          <w:sz w:val="24"/>
          <w:szCs w:val="24"/>
          <w:lang w:val="en-GB"/>
        </w:rPr>
      </w:pPr>
      <w:r w:rsidRPr="001D0CB3">
        <w:rPr>
          <w:rFonts w:ascii="Times New Roman" w:hAnsi="Times New Roman" w:cs="Times New Roman"/>
          <w:sz w:val="24"/>
          <w:szCs w:val="24"/>
          <w:lang w:val="en-GB"/>
        </w:rPr>
        <w:t xml:space="preserve">Requirements document </w:t>
      </w:r>
      <w:r w:rsidR="00F81676">
        <w:rPr>
          <w:rFonts w:ascii="Times New Roman" w:hAnsi="Times New Roman" w:cs="Times New Roman"/>
          <w:sz w:val="24"/>
          <w:szCs w:val="24"/>
          <w:lang w:val="en-GB"/>
        </w:rPr>
        <w:t xml:space="preserve">example </w:t>
      </w:r>
      <w:r w:rsidRPr="001D0CB3">
        <w:rPr>
          <w:rFonts w:ascii="Times New Roman" w:hAnsi="Times New Roman" w:cs="Times New Roman"/>
          <w:sz w:val="24"/>
          <w:szCs w:val="24"/>
          <w:lang w:val="en-GB"/>
        </w:rPr>
        <w:t>provided by course professor, downloaded from course Moodle page</w:t>
      </w:r>
    </w:p>
    <w:p w:rsidR="001D0CB3" w:rsidRPr="001D0CB3" w:rsidRDefault="001D0CB3" w:rsidP="000D3A3D">
      <w:pPr>
        <w:rPr>
          <w:b/>
          <w:sz w:val="24"/>
          <w:szCs w:val="24"/>
          <w:lang w:val="en-GB"/>
        </w:rPr>
      </w:pPr>
    </w:p>
    <w:p w:rsidR="000D3A3D" w:rsidRDefault="006D18C6" w:rsidP="000D3A3D">
      <w:pPr>
        <w:rPr>
          <w:sz w:val="24"/>
          <w:szCs w:val="24"/>
          <w:lang w:val="en-GB"/>
        </w:rPr>
      </w:pPr>
      <w:r w:rsidRPr="001D0CB3">
        <w:rPr>
          <w:b/>
          <w:sz w:val="24"/>
          <w:szCs w:val="24"/>
          <w:lang w:val="en-GB"/>
        </w:rPr>
        <w:t>System evolution</w:t>
      </w:r>
    </w:p>
    <w:p w:rsidR="00B3134E" w:rsidRDefault="00B3134E" w:rsidP="000D3A3D">
      <w:pPr>
        <w:rPr>
          <w:sz w:val="24"/>
          <w:szCs w:val="24"/>
          <w:lang w:val="en-GB"/>
        </w:rPr>
      </w:pPr>
    </w:p>
    <w:p w:rsidR="00B3134E" w:rsidRDefault="00B3134E" w:rsidP="00DC2F03">
      <w:pPr>
        <w:spacing w:after="144" w:line="360" w:lineRule="atLeast"/>
        <w:ind w:left="48" w:right="48" w:firstLine="672"/>
        <w:jc w:val="both"/>
        <w:rPr>
          <w:rFonts w:cstheme="minorHAnsi"/>
          <w:sz w:val="24"/>
          <w:szCs w:val="24"/>
          <w:lang w:val="en-GB"/>
        </w:rPr>
      </w:pPr>
      <w:r>
        <w:rPr>
          <w:rFonts w:eastAsia="Times New Roman" w:cstheme="minorHAnsi"/>
          <w:color w:val="000000"/>
          <w:sz w:val="24"/>
          <w:szCs w:val="24"/>
          <w:lang w:val="bs-Latn-BA" w:eastAsia="bs-Latn-BA"/>
        </w:rPr>
        <w:t>Evolution started with</w:t>
      </w:r>
      <w:r w:rsidRPr="00B3134E">
        <w:rPr>
          <w:rFonts w:eastAsia="Times New Roman" w:cstheme="minorHAnsi"/>
          <w:color w:val="000000"/>
          <w:sz w:val="24"/>
          <w:szCs w:val="24"/>
          <w:lang w:val="bs-Latn-BA" w:eastAsia="bs-Latn-BA"/>
        </w:rPr>
        <w:t xml:space="preserve"> the requirement gathering process. After which </w:t>
      </w:r>
      <w:r>
        <w:rPr>
          <w:rFonts w:eastAsia="Times New Roman" w:cstheme="minorHAnsi"/>
          <w:color w:val="000000"/>
          <w:sz w:val="24"/>
          <w:szCs w:val="24"/>
          <w:lang w:val="bs-Latn-BA" w:eastAsia="bs-Latn-BA"/>
        </w:rPr>
        <w:t>the</w:t>
      </w:r>
      <w:r w:rsidRPr="00B3134E">
        <w:rPr>
          <w:rFonts w:eastAsia="Times New Roman" w:cstheme="minorHAnsi"/>
          <w:color w:val="000000"/>
          <w:sz w:val="24"/>
          <w:szCs w:val="24"/>
          <w:lang w:val="bs-Latn-BA" w:eastAsia="bs-Latn-BA"/>
        </w:rPr>
        <w:t xml:space="preserve"> prototype </w:t>
      </w:r>
      <w:r>
        <w:rPr>
          <w:rFonts w:eastAsia="Times New Roman" w:cstheme="minorHAnsi"/>
          <w:color w:val="000000"/>
          <w:sz w:val="24"/>
          <w:szCs w:val="24"/>
          <w:lang w:val="bs-Latn-BA" w:eastAsia="bs-Latn-BA"/>
        </w:rPr>
        <w:t>is created and it was shown to the potential users and at the early stage the feedback came.</w:t>
      </w:r>
      <w:r w:rsidR="00D50CBD">
        <w:rPr>
          <w:rFonts w:eastAsia="Times New Roman" w:cstheme="minorHAnsi"/>
          <w:color w:val="000000"/>
          <w:sz w:val="24"/>
          <w:szCs w:val="24"/>
          <w:lang w:val="bs-Latn-BA" w:eastAsia="bs-Latn-BA"/>
        </w:rPr>
        <w:t xml:space="preserve"> Our web app will be adapted to the </w:t>
      </w:r>
      <w:r w:rsidR="00D50CBD" w:rsidRPr="00D50CBD">
        <w:rPr>
          <w:rFonts w:eastAsia="Times New Roman" w:cstheme="minorHAnsi"/>
          <w:bCs/>
          <w:color w:val="000000"/>
          <w:sz w:val="24"/>
          <w:szCs w:val="24"/>
          <w:lang w:val="bs-Latn-BA" w:eastAsia="bs-Latn-BA"/>
        </w:rPr>
        <w:t>continuing growth (the</w:t>
      </w:r>
      <w:r w:rsidRPr="00B3134E">
        <w:rPr>
          <w:rFonts w:eastAsia="Times New Roman" w:cstheme="minorHAnsi"/>
          <w:color w:val="000000"/>
          <w:sz w:val="24"/>
          <w:szCs w:val="24"/>
          <w:lang w:val="bs-Latn-BA" w:eastAsia="bs-Latn-BA"/>
        </w:rPr>
        <w:t xml:space="preserve"> size of</w:t>
      </w:r>
      <w:r w:rsidR="00D50CBD" w:rsidRPr="00D50CBD">
        <w:rPr>
          <w:rFonts w:eastAsia="Times New Roman" w:cstheme="minorHAnsi"/>
          <w:color w:val="000000"/>
          <w:sz w:val="24"/>
          <w:szCs w:val="24"/>
          <w:lang w:val="bs-Latn-BA" w:eastAsia="bs-Latn-BA"/>
        </w:rPr>
        <w:t xml:space="preserve"> system</w:t>
      </w:r>
      <w:r w:rsidRPr="00B3134E">
        <w:rPr>
          <w:rFonts w:eastAsia="Times New Roman" w:cstheme="minorHAnsi"/>
          <w:color w:val="000000"/>
          <w:sz w:val="24"/>
          <w:szCs w:val="24"/>
          <w:lang w:val="bs-Latn-BA" w:eastAsia="bs-Latn-BA"/>
        </w:rPr>
        <w:t xml:space="preserve"> implementing the changes grows according to the li</w:t>
      </w:r>
      <w:r w:rsidR="00D50CBD">
        <w:rPr>
          <w:rFonts w:eastAsia="Times New Roman" w:cstheme="minorHAnsi"/>
          <w:color w:val="000000"/>
          <w:sz w:val="24"/>
          <w:szCs w:val="24"/>
          <w:lang w:val="bs-Latn-BA" w:eastAsia="bs-Latn-BA"/>
        </w:rPr>
        <w:t>festyle changes of the business) and</w:t>
      </w:r>
      <w:r w:rsidR="00D50CBD">
        <w:rPr>
          <w:rFonts w:eastAsia="Times New Roman" w:cstheme="minorHAnsi"/>
          <w:bCs/>
          <w:color w:val="000000"/>
          <w:sz w:val="24"/>
          <w:szCs w:val="24"/>
          <w:lang w:val="bs-Latn-BA" w:eastAsia="bs-Latn-BA"/>
        </w:rPr>
        <w:t xml:space="preserve"> also the software system will be feedback system (</w:t>
      </w:r>
      <w:r w:rsidRPr="00B3134E">
        <w:rPr>
          <w:rFonts w:eastAsia="Times New Roman" w:cstheme="minorHAnsi"/>
          <w:bCs/>
          <w:color w:val="000000"/>
          <w:sz w:val="24"/>
          <w:szCs w:val="24"/>
          <w:lang w:val="bs-Latn-BA" w:eastAsia="bs-Latn-BA"/>
        </w:rPr>
        <w:t> </w:t>
      </w:r>
      <w:r w:rsidR="00D50CBD">
        <w:rPr>
          <w:rFonts w:eastAsia="Times New Roman" w:cstheme="minorHAnsi"/>
          <w:color w:val="000000"/>
          <w:sz w:val="24"/>
          <w:szCs w:val="24"/>
          <w:lang w:val="bs-Latn-BA" w:eastAsia="bs-Latn-BA"/>
        </w:rPr>
        <w:t xml:space="preserve">This </w:t>
      </w:r>
      <w:r w:rsidRPr="00B3134E">
        <w:rPr>
          <w:rFonts w:eastAsia="Times New Roman" w:cstheme="minorHAnsi"/>
          <w:color w:val="000000"/>
          <w:sz w:val="24"/>
          <w:szCs w:val="24"/>
          <w:lang w:val="bs-Latn-BA" w:eastAsia="bs-Latn-BA"/>
        </w:rPr>
        <w:t>type</w:t>
      </w:r>
      <w:r w:rsidR="00D50CBD">
        <w:rPr>
          <w:rFonts w:eastAsia="Times New Roman" w:cstheme="minorHAnsi"/>
          <w:color w:val="000000"/>
          <w:sz w:val="24"/>
          <w:szCs w:val="24"/>
          <w:lang w:val="bs-Latn-BA" w:eastAsia="bs-Latn-BA"/>
        </w:rPr>
        <w:t xml:space="preserve"> of</w:t>
      </w:r>
      <w:r w:rsidRPr="00B3134E">
        <w:rPr>
          <w:rFonts w:eastAsia="Times New Roman" w:cstheme="minorHAnsi"/>
          <w:color w:val="000000"/>
          <w:sz w:val="24"/>
          <w:szCs w:val="24"/>
          <w:lang w:val="bs-Latn-BA" w:eastAsia="bs-Latn-BA"/>
        </w:rPr>
        <w:t xml:space="preserve"> software systems constitute multi-lo</w:t>
      </w:r>
      <w:r w:rsidR="00D50CBD">
        <w:rPr>
          <w:rFonts w:eastAsia="Times New Roman" w:cstheme="minorHAnsi"/>
          <w:color w:val="000000"/>
          <w:sz w:val="24"/>
          <w:szCs w:val="24"/>
          <w:lang w:val="bs-Latn-BA" w:eastAsia="bs-Latn-BA"/>
        </w:rPr>
        <w:t xml:space="preserve">op, multi-level feedback </w:t>
      </w:r>
      <w:r w:rsidRPr="00B3134E">
        <w:rPr>
          <w:rFonts w:eastAsia="Times New Roman" w:cstheme="minorHAnsi"/>
          <w:color w:val="000000"/>
          <w:sz w:val="24"/>
          <w:szCs w:val="24"/>
          <w:lang w:val="bs-Latn-BA" w:eastAsia="bs-Latn-BA"/>
        </w:rPr>
        <w:t xml:space="preserve"> and must be treated as such to be successfully modified or improved.</w:t>
      </w:r>
      <w:r w:rsidR="00D50CBD">
        <w:rPr>
          <w:rFonts w:cstheme="minorHAnsi"/>
          <w:sz w:val="24"/>
          <w:szCs w:val="24"/>
          <w:lang w:val="en-GB"/>
        </w:rPr>
        <w:t>)</w:t>
      </w:r>
    </w:p>
    <w:p w:rsidR="00DC2F03" w:rsidRDefault="00DC2F03" w:rsidP="00DC2F03">
      <w:pPr>
        <w:spacing w:after="144" w:line="360" w:lineRule="atLeast"/>
        <w:ind w:right="48"/>
        <w:jc w:val="both"/>
        <w:rPr>
          <w:rFonts w:cstheme="minorHAnsi"/>
          <w:sz w:val="24"/>
          <w:szCs w:val="24"/>
          <w:lang w:val="en-GB"/>
        </w:rPr>
      </w:pPr>
    </w:p>
    <w:p w:rsidR="00DC2F03" w:rsidRDefault="00DC2F03" w:rsidP="00DC2F03">
      <w:pPr>
        <w:spacing w:after="144" w:line="360" w:lineRule="atLeast"/>
        <w:ind w:right="48"/>
        <w:jc w:val="both"/>
        <w:rPr>
          <w:rFonts w:cstheme="minorHAnsi"/>
          <w:sz w:val="24"/>
          <w:szCs w:val="24"/>
          <w:lang w:val="en-GB"/>
        </w:rPr>
      </w:pPr>
      <w:r>
        <w:rPr>
          <w:rFonts w:cstheme="minorHAnsi"/>
          <w:sz w:val="24"/>
          <w:szCs w:val="24"/>
          <w:lang w:val="en-GB"/>
        </w:rPr>
        <w:t xml:space="preserve">Members: </w:t>
      </w:r>
    </w:p>
    <w:p w:rsidR="00DC2F03" w:rsidRDefault="00DC2F03" w:rsidP="00DC2F03">
      <w:pPr>
        <w:spacing w:after="144" w:line="360" w:lineRule="atLeast"/>
        <w:ind w:right="48"/>
        <w:jc w:val="both"/>
        <w:rPr>
          <w:rFonts w:cstheme="minorHAnsi"/>
          <w:sz w:val="24"/>
          <w:szCs w:val="24"/>
        </w:rPr>
      </w:pPr>
    </w:p>
    <w:p w:rsidR="00DC2F03" w:rsidRDefault="00DC2F03" w:rsidP="00DC2F03">
      <w:pPr>
        <w:spacing w:after="144" w:line="360" w:lineRule="atLeast"/>
        <w:ind w:right="48"/>
        <w:jc w:val="both"/>
        <w:rPr>
          <w:rFonts w:eastAsia="Times New Roman" w:cstheme="minorHAnsi"/>
          <w:color w:val="000000"/>
          <w:sz w:val="24"/>
          <w:szCs w:val="24"/>
          <w:lang w:eastAsia="bs-Latn-BA"/>
        </w:rPr>
      </w:pPr>
      <w:proofErr w:type="spellStart"/>
      <w:r>
        <w:rPr>
          <w:rFonts w:eastAsia="Times New Roman" w:cstheme="minorHAnsi"/>
          <w:color w:val="000000"/>
          <w:sz w:val="24"/>
          <w:szCs w:val="24"/>
          <w:lang w:eastAsia="bs-Latn-BA"/>
        </w:rPr>
        <w:lastRenderedPageBreak/>
        <w:t>Amila</w:t>
      </w:r>
      <w:proofErr w:type="spellEnd"/>
      <w:r>
        <w:rPr>
          <w:rFonts w:eastAsia="Times New Roman" w:cstheme="minorHAnsi"/>
          <w:color w:val="000000"/>
          <w:sz w:val="24"/>
          <w:szCs w:val="24"/>
          <w:lang w:eastAsia="bs-Latn-BA"/>
        </w:rPr>
        <w:t xml:space="preserve"> </w:t>
      </w:r>
      <w:proofErr w:type="spellStart"/>
      <w:r>
        <w:rPr>
          <w:rFonts w:eastAsia="Times New Roman" w:cstheme="minorHAnsi"/>
          <w:color w:val="000000"/>
          <w:sz w:val="24"/>
          <w:szCs w:val="24"/>
          <w:lang w:eastAsia="bs-Latn-BA"/>
        </w:rPr>
        <w:t>Bahor</w:t>
      </w:r>
      <w:proofErr w:type="spellEnd"/>
      <w:r>
        <w:rPr>
          <w:rFonts w:eastAsia="Times New Roman" w:cstheme="minorHAnsi"/>
          <w:color w:val="000000"/>
          <w:sz w:val="24"/>
          <w:szCs w:val="24"/>
          <w:lang w:eastAsia="bs-Latn-BA"/>
        </w:rPr>
        <w:t xml:space="preserve">  </w:t>
      </w:r>
      <w:r>
        <w:rPr>
          <w:rFonts w:eastAsia="Times New Roman" w:cstheme="minorHAnsi"/>
          <w:color w:val="000000"/>
          <w:sz w:val="24"/>
          <w:szCs w:val="24"/>
          <w:lang w:eastAsia="bs-Latn-BA"/>
        </w:rPr>
        <w:tab/>
      </w:r>
      <w:r>
        <w:rPr>
          <w:rFonts w:eastAsia="Times New Roman" w:cstheme="minorHAnsi"/>
          <w:color w:val="000000"/>
          <w:sz w:val="24"/>
          <w:szCs w:val="24"/>
          <w:lang w:eastAsia="bs-Latn-BA"/>
        </w:rPr>
        <w:tab/>
        <w:t>___________________</w:t>
      </w:r>
    </w:p>
    <w:p w:rsidR="00DC2F03" w:rsidRDefault="00DC2F03" w:rsidP="00DC2F03">
      <w:pPr>
        <w:spacing w:after="144" w:line="360" w:lineRule="atLeast"/>
        <w:ind w:right="48"/>
        <w:jc w:val="both"/>
        <w:rPr>
          <w:rFonts w:eastAsia="Times New Roman" w:cstheme="minorHAnsi"/>
          <w:color w:val="000000"/>
          <w:sz w:val="24"/>
          <w:szCs w:val="24"/>
          <w:lang w:eastAsia="bs-Latn-BA"/>
        </w:rPr>
      </w:pPr>
      <w:r>
        <w:rPr>
          <w:rFonts w:eastAsia="Times New Roman" w:cstheme="minorHAnsi"/>
          <w:color w:val="000000"/>
          <w:sz w:val="24"/>
          <w:szCs w:val="24"/>
          <w:lang w:eastAsia="bs-Latn-BA"/>
        </w:rPr>
        <w:t xml:space="preserve">Fatima </w:t>
      </w:r>
      <w:proofErr w:type="spellStart"/>
      <w:r>
        <w:rPr>
          <w:rFonts w:eastAsia="Times New Roman" w:cstheme="minorHAnsi"/>
          <w:color w:val="000000"/>
          <w:sz w:val="24"/>
          <w:szCs w:val="24"/>
          <w:lang w:eastAsia="bs-Latn-BA"/>
        </w:rPr>
        <w:t>Velić</w:t>
      </w:r>
      <w:proofErr w:type="spellEnd"/>
      <w:r>
        <w:rPr>
          <w:rFonts w:eastAsia="Times New Roman" w:cstheme="minorHAnsi"/>
          <w:color w:val="000000"/>
          <w:sz w:val="24"/>
          <w:szCs w:val="24"/>
          <w:lang w:eastAsia="bs-Latn-BA"/>
        </w:rPr>
        <w:t xml:space="preserve"> </w:t>
      </w:r>
      <w:r>
        <w:rPr>
          <w:rFonts w:eastAsia="Times New Roman" w:cstheme="minorHAnsi"/>
          <w:color w:val="000000"/>
          <w:sz w:val="24"/>
          <w:szCs w:val="24"/>
          <w:lang w:eastAsia="bs-Latn-BA"/>
        </w:rPr>
        <w:tab/>
      </w:r>
      <w:r>
        <w:rPr>
          <w:rFonts w:eastAsia="Times New Roman" w:cstheme="minorHAnsi"/>
          <w:color w:val="000000"/>
          <w:sz w:val="24"/>
          <w:szCs w:val="24"/>
          <w:lang w:eastAsia="bs-Latn-BA"/>
        </w:rPr>
        <w:tab/>
        <w:t>___________________</w:t>
      </w:r>
    </w:p>
    <w:p w:rsidR="00DC2F03" w:rsidRDefault="00DC2F03" w:rsidP="00DC2F03">
      <w:pPr>
        <w:spacing w:after="144" w:line="360" w:lineRule="atLeast"/>
        <w:ind w:right="48"/>
        <w:jc w:val="both"/>
        <w:rPr>
          <w:rFonts w:eastAsia="Times New Roman" w:cstheme="minorHAnsi"/>
          <w:color w:val="000000"/>
          <w:sz w:val="24"/>
          <w:szCs w:val="24"/>
          <w:lang w:eastAsia="bs-Latn-BA"/>
        </w:rPr>
      </w:pPr>
      <w:proofErr w:type="spellStart"/>
      <w:r>
        <w:rPr>
          <w:rFonts w:eastAsia="Times New Roman" w:cstheme="minorHAnsi"/>
          <w:color w:val="000000"/>
          <w:sz w:val="24"/>
          <w:szCs w:val="24"/>
          <w:lang w:eastAsia="bs-Latn-BA"/>
        </w:rPr>
        <w:t>Ilma</w:t>
      </w:r>
      <w:proofErr w:type="spellEnd"/>
      <w:r>
        <w:rPr>
          <w:rFonts w:eastAsia="Times New Roman" w:cstheme="minorHAnsi"/>
          <w:color w:val="000000"/>
          <w:sz w:val="24"/>
          <w:szCs w:val="24"/>
          <w:lang w:eastAsia="bs-Latn-BA"/>
        </w:rPr>
        <w:t xml:space="preserve"> </w:t>
      </w:r>
      <w:proofErr w:type="spellStart"/>
      <w:r>
        <w:rPr>
          <w:rFonts w:eastAsia="Times New Roman" w:cstheme="minorHAnsi"/>
          <w:color w:val="000000"/>
          <w:sz w:val="24"/>
          <w:szCs w:val="24"/>
          <w:lang w:eastAsia="bs-Latn-BA"/>
        </w:rPr>
        <w:t>Zolota</w:t>
      </w:r>
      <w:proofErr w:type="spellEnd"/>
      <w:r>
        <w:rPr>
          <w:rFonts w:eastAsia="Times New Roman" w:cstheme="minorHAnsi"/>
          <w:color w:val="000000"/>
          <w:sz w:val="24"/>
          <w:szCs w:val="24"/>
          <w:lang w:eastAsia="bs-Latn-BA"/>
        </w:rPr>
        <w:t xml:space="preserve"> </w:t>
      </w:r>
      <w:r>
        <w:rPr>
          <w:rFonts w:eastAsia="Times New Roman" w:cstheme="minorHAnsi"/>
          <w:color w:val="000000"/>
          <w:sz w:val="24"/>
          <w:szCs w:val="24"/>
          <w:lang w:eastAsia="bs-Latn-BA"/>
        </w:rPr>
        <w:tab/>
      </w:r>
      <w:r>
        <w:rPr>
          <w:rFonts w:eastAsia="Times New Roman" w:cstheme="minorHAnsi"/>
          <w:color w:val="000000"/>
          <w:sz w:val="24"/>
          <w:szCs w:val="24"/>
          <w:lang w:eastAsia="bs-Latn-BA"/>
        </w:rPr>
        <w:tab/>
        <w:t>___________________</w:t>
      </w:r>
    </w:p>
    <w:p w:rsidR="00DC2F03" w:rsidRDefault="00DC2F03" w:rsidP="00DC2F03">
      <w:pPr>
        <w:spacing w:after="144" w:line="360" w:lineRule="atLeast"/>
        <w:ind w:right="48"/>
        <w:jc w:val="both"/>
        <w:rPr>
          <w:rFonts w:eastAsia="Times New Roman" w:cstheme="minorHAnsi"/>
          <w:color w:val="000000"/>
          <w:sz w:val="24"/>
          <w:szCs w:val="24"/>
          <w:lang w:eastAsia="bs-Latn-BA"/>
        </w:rPr>
      </w:pPr>
      <w:r>
        <w:rPr>
          <w:rFonts w:eastAsia="Times New Roman" w:cstheme="minorHAnsi"/>
          <w:color w:val="000000"/>
          <w:sz w:val="24"/>
          <w:szCs w:val="24"/>
          <w:lang w:eastAsia="bs-Latn-BA"/>
        </w:rPr>
        <w:t xml:space="preserve">Nina </w:t>
      </w:r>
      <w:proofErr w:type="spellStart"/>
      <w:r>
        <w:rPr>
          <w:rFonts w:eastAsia="Times New Roman" w:cstheme="minorHAnsi"/>
          <w:color w:val="000000"/>
          <w:sz w:val="24"/>
          <w:szCs w:val="24"/>
          <w:lang w:eastAsia="bs-Latn-BA"/>
        </w:rPr>
        <w:t>Mučibabić</w:t>
      </w:r>
      <w:proofErr w:type="spellEnd"/>
      <w:r>
        <w:rPr>
          <w:rFonts w:eastAsia="Times New Roman" w:cstheme="minorHAnsi"/>
          <w:color w:val="000000"/>
          <w:sz w:val="24"/>
          <w:szCs w:val="24"/>
          <w:lang w:eastAsia="bs-Latn-BA"/>
        </w:rPr>
        <w:tab/>
        <w:t xml:space="preserve"> ___________________</w:t>
      </w:r>
    </w:p>
    <w:p w:rsidR="00DC2F03" w:rsidRPr="00DC2F03" w:rsidRDefault="00DC2F03" w:rsidP="00DC2F03">
      <w:pPr>
        <w:spacing w:after="144" w:line="360" w:lineRule="atLeast"/>
        <w:ind w:right="48"/>
        <w:jc w:val="both"/>
        <w:rPr>
          <w:rFonts w:eastAsia="Times New Roman" w:cstheme="minorHAnsi"/>
          <w:color w:val="000000"/>
          <w:sz w:val="24"/>
          <w:szCs w:val="24"/>
          <w:lang w:val="bs-Latn-BA" w:eastAsia="bs-Latn-BA"/>
        </w:rPr>
      </w:pPr>
      <w:proofErr w:type="spellStart"/>
      <w:r>
        <w:rPr>
          <w:rFonts w:eastAsia="Times New Roman" w:cstheme="minorHAnsi"/>
          <w:color w:val="000000"/>
          <w:sz w:val="24"/>
          <w:szCs w:val="24"/>
          <w:lang w:eastAsia="bs-Latn-BA"/>
        </w:rPr>
        <w:t>Refija</w:t>
      </w:r>
      <w:proofErr w:type="spellEnd"/>
      <w:r>
        <w:rPr>
          <w:rFonts w:eastAsia="Times New Roman" w:cstheme="minorHAnsi"/>
          <w:color w:val="000000"/>
          <w:sz w:val="24"/>
          <w:szCs w:val="24"/>
          <w:lang w:eastAsia="bs-Latn-BA"/>
        </w:rPr>
        <w:t xml:space="preserve"> </w:t>
      </w:r>
      <w:proofErr w:type="spellStart"/>
      <w:r>
        <w:rPr>
          <w:rFonts w:eastAsia="Times New Roman" w:cstheme="minorHAnsi"/>
          <w:color w:val="000000"/>
          <w:sz w:val="24"/>
          <w:szCs w:val="24"/>
          <w:lang w:eastAsia="bs-Latn-BA"/>
        </w:rPr>
        <w:t>Numanović</w:t>
      </w:r>
      <w:proofErr w:type="spellEnd"/>
      <w:r>
        <w:rPr>
          <w:rFonts w:eastAsia="Times New Roman" w:cstheme="minorHAnsi"/>
          <w:color w:val="000000"/>
          <w:sz w:val="24"/>
          <w:szCs w:val="24"/>
          <w:lang w:eastAsia="bs-Latn-BA"/>
        </w:rPr>
        <w:tab/>
        <w:t xml:space="preserve"> ___________________</w:t>
      </w:r>
    </w:p>
    <w:sectPr w:rsidR="00DC2F03" w:rsidRPr="00DC2F03" w:rsidSect="003D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0000000000000000000"/>
    <w:charset w:val="00"/>
    <w:family w:val="swiss"/>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683567"/>
    <w:multiLevelType w:val="hybridMultilevel"/>
    <w:tmpl w:val="8766C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993F7D"/>
    <w:multiLevelType w:val="hybridMultilevel"/>
    <w:tmpl w:val="94CA7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D37327"/>
    <w:multiLevelType w:val="multilevel"/>
    <w:tmpl w:val="EC54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7386C4E"/>
    <w:multiLevelType w:val="hybridMultilevel"/>
    <w:tmpl w:val="F2D43B1C"/>
    <w:lvl w:ilvl="0" w:tplc="DBAA940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CD099E"/>
    <w:multiLevelType w:val="hybridMultilevel"/>
    <w:tmpl w:val="6CE6506A"/>
    <w:lvl w:ilvl="0" w:tplc="EB549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A14095"/>
    <w:multiLevelType w:val="multilevel"/>
    <w:tmpl w:val="C2B4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0420E2D"/>
    <w:multiLevelType w:val="multilevel"/>
    <w:tmpl w:val="2F0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F0306CB"/>
    <w:multiLevelType w:val="hybridMultilevel"/>
    <w:tmpl w:val="BADE6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187B11"/>
    <w:multiLevelType w:val="hybridMultilevel"/>
    <w:tmpl w:val="0D9C6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DB752E0"/>
    <w:multiLevelType w:val="hybridMultilevel"/>
    <w:tmpl w:val="B4E2F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525914"/>
    <w:multiLevelType w:val="hybridMultilevel"/>
    <w:tmpl w:val="4FB64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902A48"/>
    <w:multiLevelType w:val="hybridMultilevel"/>
    <w:tmpl w:val="C5E20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3"/>
  </w:num>
  <w:num w:numId="3">
    <w:abstractNumId w:val="11"/>
  </w:num>
  <w:num w:numId="4">
    <w:abstractNumId w:val="32"/>
  </w:num>
  <w:num w:numId="5">
    <w:abstractNumId w:val="17"/>
  </w:num>
  <w:num w:numId="6">
    <w:abstractNumId w:val="24"/>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2"/>
  </w:num>
  <w:num w:numId="20">
    <w:abstractNumId w:val="30"/>
  </w:num>
  <w:num w:numId="21">
    <w:abstractNumId w:val="26"/>
  </w:num>
  <w:num w:numId="22">
    <w:abstractNumId w:val="12"/>
  </w:num>
  <w:num w:numId="23">
    <w:abstractNumId w:val="35"/>
  </w:num>
  <w:num w:numId="24">
    <w:abstractNumId w:val="25"/>
  </w:num>
  <w:num w:numId="25">
    <w:abstractNumId w:val="14"/>
  </w:num>
  <w:num w:numId="26">
    <w:abstractNumId w:val="15"/>
  </w:num>
  <w:num w:numId="27">
    <w:abstractNumId w:val="27"/>
  </w:num>
  <w:num w:numId="28">
    <w:abstractNumId w:val="31"/>
  </w:num>
  <w:num w:numId="29">
    <w:abstractNumId w:val="18"/>
  </w:num>
  <w:num w:numId="30">
    <w:abstractNumId w:val="33"/>
  </w:num>
  <w:num w:numId="31">
    <w:abstractNumId w:val="34"/>
  </w:num>
  <w:num w:numId="32">
    <w:abstractNumId w:val="21"/>
  </w:num>
  <w:num w:numId="33">
    <w:abstractNumId w:val="10"/>
  </w:num>
  <w:num w:numId="34">
    <w:abstractNumId w:val="23"/>
  </w:num>
  <w:num w:numId="35">
    <w:abstractNumId w:val="1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3A3D"/>
    <w:rsid w:val="00003D81"/>
    <w:rsid w:val="00043D38"/>
    <w:rsid w:val="000D3A3D"/>
    <w:rsid w:val="00171A50"/>
    <w:rsid w:val="00192C43"/>
    <w:rsid w:val="001D0CB3"/>
    <w:rsid w:val="001F7A68"/>
    <w:rsid w:val="00247750"/>
    <w:rsid w:val="002C300D"/>
    <w:rsid w:val="00341620"/>
    <w:rsid w:val="003A6A20"/>
    <w:rsid w:val="003D0C3B"/>
    <w:rsid w:val="003D2648"/>
    <w:rsid w:val="003E4A11"/>
    <w:rsid w:val="00440539"/>
    <w:rsid w:val="00461121"/>
    <w:rsid w:val="00464D80"/>
    <w:rsid w:val="005140BE"/>
    <w:rsid w:val="005A5B60"/>
    <w:rsid w:val="00645252"/>
    <w:rsid w:val="006D18C6"/>
    <w:rsid w:val="006D3D74"/>
    <w:rsid w:val="006E7536"/>
    <w:rsid w:val="00726A9F"/>
    <w:rsid w:val="007617EE"/>
    <w:rsid w:val="007E284A"/>
    <w:rsid w:val="00801B9C"/>
    <w:rsid w:val="0083569A"/>
    <w:rsid w:val="00863F5F"/>
    <w:rsid w:val="00873006"/>
    <w:rsid w:val="008818FD"/>
    <w:rsid w:val="009029CB"/>
    <w:rsid w:val="00A420AF"/>
    <w:rsid w:val="00A44F1A"/>
    <w:rsid w:val="00A62607"/>
    <w:rsid w:val="00A7315B"/>
    <w:rsid w:val="00A8631D"/>
    <w:rsid w:val="00A9204E"/>
    <w:rsid w:val="00A95F69"/>
    <w:rsid w:val="00B130D8"/>
    <w:rsid w:val="00B3134E"/>
    <w:rsid w:val="00B476AA"/>
    <w:rsid w:val="00B607C5"/>
    <w:rsid w:val="00BA3A0D"/>
    <w:rsid w:val="00BF5DA5"/>
    <w:rsid w:val="00C5094B"/>
    <w:rsid w:val="00CA0E7B"/>
    <w:rsid w:val="00CC3628"/>
    <w:rsid w:val="00D50CBD"/>
    <w:rsid w:val="00D71392"/>
    <w:rsid w:val="00DC2F03"/>
    <w:rsid w:val="00DC302A"/>
    <w:rsid w:val="00DD0693"/>
    <w:rsid w:val="00EC4E20"/>
    <w:rsid w:val="00EE1B63"/>
    <w:rsid w:val="00F81676"/>
    <w:rsid w:val="00F85BEB"/>
    <w:rsid w:val="00FF75ED"/>
    <w:rsid w:val="03B7F283"/>
    <w:rsid w:val="22742454"/>
    <w:rsid w:val="3EC7A6AE"/>
    <w:rsid w:val="4AF5E5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05D7D"/>
  <w15:docId w15:val="{968E0013-CC2C-4941-A4C2-E8D244BD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3D26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3D264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D264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3D26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6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2648"/>
    <w:rPr>
      <w:rFonts w:eastAsiaTheme="minorEastAsia"/>
      <w:color w:val="5A5A5A" w:themeColor="text1" w:themeTint="A5"/>
      <w:spacing w:val="15"/>
    </w:rPr>
  </w:style>
  <w:style w:type="character" w:styleId="SubtleEmphasis">
    <w:name w:val="Subtle Emphasis"/>
    <w:basedOn w:val="DefaultParagraphFont"/>
    <w:uiPriority w:val="19"/>
    <w:qFormat/>
    <w:rsid w:val="003D2648"/>
    <w:rPr>
      <w:i/>
      <w:iCs/>
      <w:color w:val="404040" w:themeColor="text1" w:themeTint="BF"/>
    </w:rPr>
  </w:style>
  <w:style w:type="character" w:styleId="Emphasis">
    <w:name w:val="Emphasis"/>
    <w:basedOn w:val="DefaultParagraphFont"/>
    <w:uiPriority w:val="20"/>
    <w:qFormat/>
    <w:rsid w:val="003D2648"/>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3D2648"/>
    <w:rPr>
      <w:b/>
      <w:bCs/>
    </w:rPr>
  </w:style>
  <w:style w:type="paragraph" w:styleId="Quote">
    <w:name w:val="Quote"/>
    <w:basedOn w:val="Normal"/>
    <w:next w:val="Normal"/>
    <w:link w:val="QuoteChar"/>
    <w:uiPriority w:val="29"/>
    <w:qFormat/>
    <w:rsid w:val="003D26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2648"/>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3D2648"/>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3D2648"/>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3D2648"/>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A5B60"/>
    <w:pPr>
      <w:ind w:left="720"/>
      <w:contextualSpacing/>
    </w:pPr>
  </w:style>
  <w:style w:type="table" w:styleId="TableGrid">
    <w:name w:val="Table Grid"/>
    <w:basedOn w:val="TableNormal"/>
    <w:uiPriority w:val="39"/>
    <w:rsid w:val="00464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2607"/>
    <w:pPr>
      <w:autoSpaceDE w:val="0"/>
      <w:autoSpaceDN w:val="0"/>
      <w:adjustRightInd w:val="0"/>
    </w:pPr>
    <w:rPr>
      <w:rFonts w:ascii="Times New Roman" w:hAnsi="Times New Roman" w:cs="Times New Roman"/>
      <w:color w:val="000000"/>
      <w:sz w:val="24"/>
      <w:szCs w:val="24"/>
      <w:lang w:val="en-GB"/>
    </w:rPr>
  </w:style>
  <w:style w:type="character" w:customStyle="1" w:styleId="UnresolvedMention1">
    <w:name w:val="Unresolved Mention1"/>
    <w:basedOn w:val="DefaultParagraphFont"/>
    <w:uiPriority w:val="99"/>
    <w:semiHidden/>
    <w:unhideWhenUsed/>
    <w:rsid w:val="00A62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5179">
      <w:bodyDiv w:val="1"/>
      <w:marLeft w:val="0"/>
      <w:marRight w:val="0"/>
      <w:marTop w:val="0"/>
      <w:marBottom w:val="0"/>
      <w:divBdr>
        <w:top w:val="none" w:sz="0" w:space="0" w:color="auto"/>
        <w:left w:val="none" w:sz="0" w:space="0" w:color="auto"/>
        <w:bottom w:val="none" w:sz="0" w:space="0" w:color="auto"/>
        <w:right w:val="none" w:sz="0" w:space="0" w:color="auto"/>
      </w:divBdr>
      <w:divsChild>
        <w:div w:id="2055544471">
          <w:marLeft w:val="0"/>
          <w:marRight w:val="0"/>
          <w:marTop w:val="0"/>
          <w:marBottom w:val="0"/>
          <w:divBdr>
            <w:top w:val="none" w:sz="0" w:space="0" w:color="auto"/>
            <w:left w:val="none" w:sz="0" w:space="0" w:color="auto"/>
            <w:bottom w:val="none" w:sz="0" w:space="0" w:color="auto"/>
            <w:right w:val="none" w:sz="0" w:space="0" w:color="auto"/>
          </w:divBdr>
          <w:divsChild>
            <w:div w:id="1224871697">
              <w:marLeft w:val="0"/>
              <w:marRight w:val="0"/>
              <w:marTop w:val="0"/>
              <w:marBottom w:val="0"/>
              <w:divBdr>
                <w:top w:val="none" w:sz="0" w:space="0" w:color="auto"/>
                <w:left w:val="none" w:sz="0" w:space="0" w:color="auto"/>
                <w:bottom w:val="none" w:sz="0" w:space="0" w:color="auto"/>
                <w:right w:val="none" w:sz="0" w:space="0" w:color="auto"/>
              </w:divBdr>
              <w:divsChild>
                <w:div w:id="1515221042">
                  <w:marLeft w:val="300"/>
                  <w:marRight w:val="0"/>
                  <w:marTop w:val="0"/>
                  <w:marBottom w:val="0"/>
                  <w:divBdr>
                    <w:top w:val="none" w:sz="0" w:space="0" w:color="auto"/>
                    <w:left w:val="none" w:sz="0" w:space="0" w:color="auto"/>
                    <w:bottom w:val="none" w:sz="0" w:space="0" w:color="auto"/>
                    <w:right w:val="none" w:sz="0" w:space="0" w:color="auto"/>
                  </w:divBdr>
                  <w:divsChild>
                    <w:div w:id="656961109">
                      <w:marLeft w:val="-300"/>
                      <w:marRight w:val="0"/>
                      <w:marTop w:val="0"/>
                      <w:marBottom w:val="0"/>
                      <w:divBdr>
                        <w:top w:val="none" w:sz="0" w:space="0" w:color="auto"/>
                        <w:left w:val="none" w:sz="0" w:space="0" w:color="auto"/>
                        <w:bottom w:val="none" w:sz="0" w:space="0" w:color="auto"/>
                        <w:right w:val="none" w:sz="0" w:space="0" w:color="auto"/>
                      </w:divBdr>
                      <w:divsChild>
                        <w:div w:id="1886333281">
                          <w:marLeft w:val="0"/>
                          <w:marRight w:val="0"/>
                          <w:marTop w:val="0"/>
                          <w:marBottom w:val="0"/>
                          <w:divBdr>
                            <w:top w:val="none" w:sz="0" w:space="0" w:color="auto"/>
                            <w:left w:val="none" w:sz="0" w:space="0" w:color="auto"/>
                            <w:bottom w:val="none" w:sz="0" w:space="0" w:color="auto"/>
                            <w:right w:val="none" w:sz="0" w:space="0" w:color="auto"/>
                          </w:divBdr>
                        </w:div>
                        <w:div w:id="84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018530">
      <w:bodyDiv w:val="1"/>
      <w:marLeft w:val="0"/>
      <w:marRight w:val="0"/>
      <w:marTop w:val="0"/>
      <w:marBottom w:val="0"/>
      <w:divBdr>
        <w:top w:val="none" w:sz="0" w:space="0" w:color="auto"/>
        <w:left w:val="none" w:sz="0" w:space="0" w:color="auto"/>
        <w:bottom w:val="none" w:sz="0" w:space="0" w:color="auto"/>
        <w:right w:val="none" w:sz="0" w:space="0" w:color="auto"/>
      </w:divBdr>
    </w:div>
    <w:div w:id="763765476">
      <w:bodyDiv w:val="1"/>
      <w:marLeft w:val="0"/>
      <w:marRight w:val="0"/>
      <w:marTop w:val="0"/>
      <w:marBottom w:val="0"/>
      <w:divBdr>
        <w:top w:val="none" w:sz="0" w:space="0" w:color="auto"/>
        <w:left w:val="none" w:sz="0" w:space="0" w:color="auto"/>
        <w:bottom w:val="none" w:sz="0" w:space="0" w:color="auto"/>
        <w:right w:val="none" w:sz="0" w:space="0" w:color="auto"/>
      </w:divBdr>
    </w:div>
    <w:div w:id="865368111">
      <w:bodyDiv w:val="1"/>
      <w:marLeft w:val="0"/>
      <w:marRight w:val="0"/>
      <w:marTop w:val="0"/>
      <w:marBottom w:val="0"/>
      <w:divBdr>
        <w:top w:val="none" w:sz="0" w:space="0" w:color="auto"/>
        <w:left w:val="none" w:sz="0" w:space="0" w:color="auto"/>
        <w:bottom w:val="none" w:sz="0" w:space="0" w:color="auto"/>
        <w:right w:val="none" w:sz="0" w:space="0" w:color="auto"/>
      </w:divBdr>
    </w:div>
    <w:div w:id="966663637">
      <w:bodyDiv w:val="1"/>
      <w:marLeft w:val="0"/>
      <w:marRight w:val="0"/>
      <w:marTop w:val="0"/>
      <w:marBottom w:val="0"/>
      <w:divBdr>
        <w:top w:val="none" w:sz="0" w:space="0" w:color="auto"/>
        <w:left w:val="none" w:sz="0" w:space="0" w:color="auto"/>
        <w:bottom w:val="none" w:sz="0" w:space="0" w:color="auto"/>
        <w:right w:val="none" w:sz="0" w:space="0" w:color="auto"/>
      </w:divBdr>
    </w:div>
    <w:div w:id="1059398497">
      <w:bodyDiv w:val="1"/>
      <w:marLeft w:val="0"/>
      <w:marRight w:val="0"/>
      <w:marTop w:val="0"/>
      <w:marBottom w:val="0"/>
      <w:divBdr>
        <w:top w:val="none" w:sz="0" w:space="0" w:color="auto"/>
        <w:left w:val="none" w:sz="0" w:space="0" w:color="auto"/>
        <w:bottom w:val="none" w:sz="0" w:space="0" w:color="auto"/>
        <w:right w:val="none" w:sz="0" w:space="0" w:color="auto"/>
      </w:divBdr>
    </w:div>
    <w:div w:id="1244219967">
      <w:bodyDiv w:val="1"/>
      <w:marLeft w:val="0"/>
      <w:marRight w:val="0"/>
      <w:marTop w:val="0"/>
      <w:marBottom w:val="0"/>
      <w:divBdr>
        <w:top w:val="none" w:sz="0" w:space="0" w:color="auto"/>
        <w:left w:val="none" w:sz="0" w:space="0" w:color="auto"/>
        <w:bottom w:val="none" w:sz="0" w:space="0" w:color="auto"/>
        <w:right w:val="none" w:sz="0" w:space="0" w:color="auto"/>
      </w:divBdr>
    </w:div>
    <w:div w:id="1783836811">
      <w:bodyDiv w:val="1"/>
      <w:marLeft w:val="0"/>
      <w:marRight w:val="0"/>
      <w:marTop w:val="0"/>
      <w:marBottom w:val="0"/>
      <w:divBdr>
        <w:top w:val="none" w:sz="0" w:space="0" w:color="auto"/>
        <w:left w:val="none" w:sz="0" w:space="0" w:color="auto"/>
        <w:bottom w:val="none" w:sz="0" w:space="0" w:color="auto"/>
        <w:right w:val="none" w:sz="0" w:space="0" w:color="auto"/>
      </w:divBdr>
    </w:div>
    <w:div w:id="21050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cusat.ac.in/jspui/bitstream/123456789/8252/1/onlineshoppingsystem.pd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opedi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ymoose.com/project-proposal-for-online-shopping-system-essay" TargetMode="External"/><Relationship Id="rId5" Type="http://schemas.openxmlformats.org/officeDocument/2006/relationships/styles" Target="styles.xml"/><Relationship Id="rId10" Type="http://schemas.openxmlformats.org/officeDocument/2006/relationships/hyperlink" Target="https://www.lcw.com/en-UK" TargetMode="External"/><Relationship Id="rId4" Type="http://schemas.openxmlformats.org/officeDocument/2006/relationships/numbering" Target="numbering.xml"/><Relationship Id="rId9" Type="http://schemas.openxmlformats.org/officeDocument/2006/relationships/hyperlink" Target="https://www.shopify.com/sell/cloth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m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C:\Users\Fatima\AppData\Roaming\Microsoft\Templates\Single spaced (blank).dotx</Template>
  <TotalTime>39</TotalTime>
  <Pages>9</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Bahor</dc:creator>
  <cp:keywords/>
  <dc:description/>
  <cp:lastModifiedBy>Fatima  Velic (fvelic@student.ius.edu.ba )</cp:lastModifiedBy>
  <cp:revision>9</cp:revision>
  <dcterms:created xsi:type="dcterms:W3CDTF">2019-03-21T08:20:00Z</dcterms:created>
  <dcterms:modified xsi:type="dcterms:W3CDTF">2019-05-07T22:08:00Z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